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7229"/>
      </w:tblGrid>
      <w:tr w:rsidR="003004D1" w14:paraId="021F1AE2" w14:textId="77777777">
        <w:trPr>
          <w:trHeight w:hRule="exact" w:val="1764"/>
        </w:trPr>
        <w:tc>
          <w:tcPr>
            <w:tcW w:w="2518" w:type="dxa"/>
            <w:shd w:val="clear" w:color="auto" w:fill="auto"/>
          </w:tcPr>
          <w:p w14:paraId="559758F4" w14:textId="77777777" w:rsidR="003004D1" w:rsidRDefault="003C7F3F">
            <w:pPr>
              <w:snapToGrid w:val="0"/>
              <w:spacing w:line="360" w:lineRule="auto"/>
            </w:pPr>
            <w:r>
              <w:rPr>
                <w:noProof/>
              </w:rPr>
              <w:pict w14:anchorId="17A3CA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1" o:spid="_x0000_s1026" type="#_x0000_t75" style="position:absolute;margin-left:.05pt;margin-top:10.5pt;width:82.1pt;height:66.5pt;z-index:251658240;visibility:visible">
                  <v:imagedata r:id="rId8" o:title=""/>
                  <w10:wrap type="square"/>
                </v:shape>
              </w:pict>
            </w:r>
          </w:p>
        </w:tc>
        <w:tc>
          <w:tcPr>
            <w:tcW w:w="7229" w:type="dxa"/>
            <w:shd w:val="clear" w:color="auto" w:fill="auto"/>
          </w:tcPr>
          <w:p w14:paraId="2A3C7836" w14:textId="77777777" w:rsidR="003004D1" w:rsidRDefault="003004D1">
            <w:pPr>
              <w:snapToGrid w:val="0"/>
              <w:spacing w:before="160" w:line="360" w:lineRule="exact"/>
              <w:ind w:left="181"/>
            </w:pPr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Especificação dos</w:t>
            </w:r>
          </w:p>
          <w:p w14:paraId="6CDC74D9" w14:textId="77777777" w:rsidR="003004D1" w:rsidRDefault="003004D1">
            <w:pPr>
              <w:snapToGrid w:val="0"/>
              <w:spacing w:before="160" w:line="360" w:lineRule="exact"/>
              <w:ind w:left="181"/>
            </w:pPr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Requisitos do Sistema</w:t>
            </w:r>
          </w:p>
          <w:p w14:paraId="607BA2BD" w14:textId="77777777" w:rsidR="003004D1" w:rsidRDefault="003004D1">
            <w:pPr>
              <w:snapToGrid w:val="0"/>
              <w:spacing w:before="160" w:line="360" w:lineRule="exact"/>
              <w:ind w:left="181"/>
            </w:pPr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(</w:t>
            </w:r>
            <w:proofErr w:type="spellStart"/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System</w:t>
            </w:r>
            <w:proofErr w:type="spellEnd"/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 xml:space="preserve"> </w:t>
            </w:r>
            <w:proofErr w:type="spellStart"/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Requirements</w:t>
            </w:r>
            <w:proofErr w:type="spellEnd"/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 xml:space="preserve"> </w:t>
            </w:r>
            <w:proofErr w:type="spellStart"/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Specification</w:t>
            </w:r>
            <w:proofErr w:type="spellEnd"/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)</w:t>
            </w:r>
          </w:p>
        </w:tc>
      </w:tr>
    </w:tbl>
    <w:p w14:paraId="7E570AFE" w14:textId="77777777" w:rsidR="003004D1" w:rsidRDefault="003004D1">
      <w:pPr>
        <w:widowControl/>
        <w:spacing w:line="340" w:lineRule="atLeast"/>
        <w:jc w:val="center"/>
        <w:rPr>
          <w:lang w:eastAsia="ar-SA"/>
        </w:rPr>
      </w:pPr>
    </w:p>
    <w:p w14:paraId="6C4DA9A2" w14:textId="77777777" w:rsidR="003004D1" w:rsidRDefault="003004D1">
      <w:pPr>
        <w:widowControl/>
        <w:spacing w:line="340" w:lineRule="atLeast"/>
        <w:jc w:val="center"/>
        <w:rPr>
          <w:lang w:eastAsia="ar-SA"/>
        </w:rPr>
      </w:pPr>
    </w:p>
    <w:p w14:paraId="7A71AA41" w14:textId="77777777" w:rsidR="003004D1" w:rsidRDefault="003004D1">
      <w:pPr>
        <w:widowControl/>
        <w:spacing w:line="340" w:lineRule="atLeast"/>
        <w:jc w:val="center"/>
        <w:rPr>
          <w:lang w:eastAsia="ar-SA"/>
        </w:rPr>
      </w:pPr>
    </w:p>
    <w:p w14:paraId="759D69EF" w14:textId="77777777" w:rsidR="003004D1" w:rsidRDefault="003004D1">
      <w:pPr>
        <w:pStyle w:val="Ttulo20"/>
      </w:pPr>
    </w:p>
    <w:p w14:paraId="32F5EC70" w14:textId="03CAC9B8" w:rsidR="00797BE7" w:rsidRDefault="000A2662" w:rsidP="00797BE7">
      <w:pPr>
        <w:pStyle w:val="Standard"/>
        <w:jc w:val="center"/>
      </w:pPr>
      <w:r>
        <w:t>Met</w:t>
      </w:r>
      <w:r w:rsidR="00AB4D06">
        <w:t>odologias de Desenvolvimento de Software</w:t>
      </w:r>
    </w:p>
    <w:p w14:paraId="1F7C4CD9" w14:textId="48929EE6" w:rsidR="00797BE7" w:rsidRDefault="00CE13AB" w:rsidP="00797BE7">
      <w:pPr>
        <w:pStyle w:val="Standard"/>
        <w:jc w:val="center"/>
      </w:pPr>
      <w:r>
        <w:t xml:space="preserve">Projeto </w:t>
      </w:r>
      <w:proofErr w:type="spellStart"/>
      <w:r>
        <w:t>Bookids</w:t>
      </w:r>
      <w:proofErr w:type="spellEnd"/>
      <w:r w:rsidR="00797BE7">
        <w:t>,</w:t>
      </w:r>
    </w:p>
    <w:p w14:paraId="7E9CD13B" w14:textId="7E4EF5AB" w:rsidR="00797BE7" w:rsidRDefault="00CE13AB" w:rsidP="00797BE7">
      <w:pPr>
        <w:pStyle w:val="Standard"/>
        <w:jc w:val="center"/>
      </w:pPr>
      <w:r>
        <w:t>Miguel Mendonça 2180711</w:t>
      </w:r>
    </w:p>
    <w:p w14:paraId="2FCCDA92" w14:textId="71C63812" w:rsidR="00CE13AB" w:rsidRDefault="00CE13AB" w:rsidP="00797BE7">
      <w:pPr>
        <w:pStyle w:val="Standard"/>
        <w:jc w:val="center"/>
      </w:pPr>
      <w:r>
        <w:t xml:space="preserve">Rodolfo </w:t>
      </w:r>
      <w:r w:rsidR="00A778A6">
        <w:t>Barreira</w:t>
      </w:r>
      <w:r w:rsidR="00503113">
        <w:t xml:space="preserve"> </w:t>
      </w:r>
      <w:r w:rsidR="00BD2104">
        <w:t>2180714</w:t>
      </w:r>
      <w:bookmarkStart w:id="0" w:name="_GoBack"/>
      <w:bookmarkEnd w:id="0"/>
    </w:p>
    <w:p w14:paraId="6113D1AC" w14:textId="77777777" w:rsidR="003004D1" w:rsidRDefault="003004D1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505F9C75" w14:textId="77777777" w:rsidR="003004D1" w:rsidRDefault="003004D1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7F0220B2" w14:textId="77777777" w:rsidR="003004D1" w:rsidRDefault="003004D1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0FAD57F6" w14:textId="77777777" w:rsidR="003004D1" w:rsidRDefault="003004D1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08141F42" w14:textId="77777777" w:rsidR="003004D1" w:rsidRDefault="003004D1">
      <w:pPr>
        <w:widowControl/>
        <w:spacing w:line="340" w:lineRule="atLeast"/>
        <w:ind w:right="-1"/>
        <w:jc w:val="center"/>
      </w:pPr>
      <w:r>
        <w:t>Autores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3004D1" w14:paraId="59C634C1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FFE4DF" w14:textId="77777777" w:rsidR="003004D1" w:rsidRDefault="003004D1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Número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BF3D7" w14:textId="77777777" w:rsidR="003004D1" w:rsidRDefault="003004D1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Nome</w:t>
            </w:r>
          </w:p>
        </w:tc>
      </w:tr>
      <w:tr w:rsidR="003004D1" w14:paraId="7B04B663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2AC0D" w14:textId="77777777" w:rsidR="003004D1" w:rsidRPr="00B96CCC" w:rsidRDefault="00B96CCC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 w:rsidRPr="00B96CCC">
              <w:rPr>
                <w:bCs/>
                <w:szCs w:val="32"/>
                <w:lang w:eastAsia="ar-SA"/>
              </w:rPr>
              <w:t>2180711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F43B1" w14:textId="77777777" w:rsidR="003004D1" w:rsidRDefault="00B96CCC">
            <w:pPr>
              <w:widowControl/>
              <w:snapToGrid w:val="0"/>
              <w:spacing w:line="340" w:lineRule="atLeast"/>
              <w:ind w:right="-1"/>
              <w:jc w:val="center"/>
            </w:pPr>
            <w:r w:rsidRPr="00B96CCC">
              <w:rPr>
                <w:bCs/>
                <w:szCs w:val="32"/>
                <w:lang w:eastAsia="ar-SA"/>
              </w:rPr>
              <w:t>Miguel Alexandre Inácio Mendonça</w:t>
            </w:r>
          </w:p>
        </w:tc>
      </w:tr>
      <w:tr w:rsidR="003004D1" w14:paraId="6E09CD59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D5F30A" w14:textId="77777777" w:rsidR="003004D1" w:rsidRDefault="00B96CCC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2180714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9C93B" w14:textId="77777777" w:rsidR="003004D1" w:rsidRDefault="00B96CCC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Rodolfo Miguel Esperança dos Santos Barreira</w:t>
            </w:r>
          </w:p>
        </w:tc>
      </w:tr>
    </w:tbl>
    <w:p w14:paraId="0917C559" w14:textId="77777777" w:rsidR="003004D1" w:rsidRDefault="003004D1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6FFA9E1A" w14:textId="77777777" w:rsidR="003004D1" w:rsidRDefault="003004D1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7C90432D" w14:textId="77777777" w:rsidR="003004D1" w:rsidRDefault="003004D1">
      <w:pPr>
        <w:widowControl/>
        <w:spacing w:line="340" w:lineRule="atLeast"/>
        <w:ind w:right="-1"/>
        <w:jc w:val="center"/>
      </w:pPr>
      <w:r>
        <w:t>Revisões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3004D1" w14:paraId="09CAB296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E1FBD" w14:textId="77777777" w:rsidR="003004D1" w:rsidRDefault="003004D1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Data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48262" w14:textId="77777777" w:rsidR="003004D1" w:rsidRDefault="003004D1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Alterações</w:t>
            </w:r>
          </w:p>
        </w:tc>
      </w:tr>
      <w:tr w:rsidR="003004D1" w14:paraId="6BE3D72F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1D4D2" w14:textId="77777777" w:rsidR="003004D1" w:rsidRDefault="00B96CCC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29/04/19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E5C32" w14:textId="77777777" w:rsidR="003004D1" w:rsidRDefault="00B96CCC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Inicio do Relatório</w:t>
            </w:r>
          </w:p>
        </w:tc>
      </w:tr>
      <w:tr w:rsidR="003004D1" w14:paraId="47E9CB45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30AEE" w14:textId="19112CA1" w:rsidR="003004D1" w:rsidRDefault="72F413DC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 w:rsidRPr="72F413DC">
              <w:rPr>
                <w:b/>
                <w:bCs/>
                <w:lang w:eastAsia="ar-SA"/>
              </w:rPr>
              <w:t>03/05/2019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712D2" w14:textId="2B894E76" w:rsidR="003004D1" w:rsidRDefault="72F413DC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lang w:eastAsia="ar-SA"/>
              </w:rPr>
            </w:pPr>
            <w:r w:rsidRPr="72F413DC">
              <w:rPr>
                <w:b/>
                <w:bCs/>
                <w:lang w:eastAsia="ar-SA"/>
              </w:rPr>
              <w:t>Edição final da primeira etapa</w:t>
            </w:r>
          </w:p>
        </w:tc>
      </w:tr>
      <w:tr w:rsidR="003004D1" w14:paraId="06D8D2A0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27ECC2" w14:textId="77777777" w:rsidR="003004D1" w:rsidRDefault="003004D1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2AE62" w14:textId="77777777" w:rsidR="003004D1" w:rsidRDefault="003004D1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</w:tr>
    </w:tbl>
    <w:p w14:paraId="4715029D" w14:textId="77777777" w:rsidR="003004D1" w:rsidRDefault="003004D1" w:rsidP="001D37F6">
      <w:pPr>
        <w:pStyle w:val="Ttulo1"/>
        <w:numPr>
          <w:ilvl w:val="0"/>
          <w:numId w:val="0"/>
        </w:numPr>
        <w:ind w:left="432" w:hanging="432"/>
      </w:pPr>
      <w:r>
        <w:lastRenderedPageBreak/>
        <w:t>Introdução</w:t>
      </w:r>
      <w:r w:rsidR="00734448">
        <w:t xml:space="preserve"> (</w:t>
      </w:r>
      <w:proofErr w:type="spellStart"/>
      <w:r w:rsidR="00734448" w:rsidRPr="007344E6">
        <w:rPr>
          <w:i/>
        </w:rPr>
        <w:t>Problem</w:t>
      </w:r>
      <w:proofErr w:type="spellEnd"/>
      <w:r w:rsidR="00734448" w:rsidRPr="007344E6">
        <w:rPr>
          <w:i/>
        </w:rPr>
        <w:t xml:space="preserve"> </w:t>
      </w:r>
      <w:proofErr w:type="spellStart"/>
      <w:r w:rsidR="00734448" w:rsidRPr="007344E6">
        <w:rPr>
          <w:i/>
        </w:rPr>
        <w:t>Statement</w:t>
      </w:r>
      <w:proofErr w:type="spellEnd"/>
      <w:r w:rsidR="00734448">
        <w:t>)</w:t>
      </w:r>
    </w:p>
    <w:p w14:paraId="0C122D9C" w14:textId="77777777" w:rsidR="00B96CCC" w:rsidRDefault="00B96CCC">
      <w:pPr>
        <w:jc w:val="both"/>
      </w:pPr>
    </w:p>
    <w:p w14:paraId="306C74B7" w14:textId="77777777" w:rsidR="00601318" w:rsidRDefault="00601318" w:rsidP="00601318">
      <w:pPr>
        <w:pStyle w:val="Standard"/>
      </w:pPr>
      <w:r>
        <w:t xml:space="preserve">O objetivo final do projeto </w:t>
      </w:r>
      <w:proofErr w:type="spellStart"/>
      <w:r>
        <w:t>Bookids</w:t>
      </w:r>
      <w:proofErr w:type="spellEnd"/>
      <w:r>
        <w:t xml:space="preserve"> é fazer um programa que gere uma empresa de livros onde pode ser feita a compra de livros ou brinquedos, promove eventos dirigidos a crianças.</w:t>
      </w:r>
    </w:p>
    <w:p w14:paraId="4BC66F6A" w14:textId="77777777" w:rsidR="00601318" w:rsidRDefault="00601318" w:rsidP="00601318">
      <w:pPr>
        <w:pStyle w:val="Standard"/>
      </w:pPr>
      <w:r>
        <w:t>Deve efetuar uma gestão na informação relativa aos seus clientes, escolas, animadores e eventos que cria.</w:t>
      </w:r>
    </w:p>
    <w:p w14:paraId="16AD14AB" w14:textId="77777777" w:rsidR="00601318" w:rsidRDefault="00601318" w:rsidP="00601318">
      <w:pPr>
        <w:pStyle w:val="Standard"/>
      </w:pPr>
      <w:r>
        <w:t xml:space="preserve"> </w:t>
      </w:r>
    </w:p>
    <w:p w14:paraId="08FEB1D3" w14:textId="77777777" w:rsidR="003004D1" w:rsidRDefault="003004D1" w:rsidP="001D37F6">
      <w:pPr>
        <w:pStyle w:val="Ttulo2"/>
        <w:numPr>
          <w:ilvl w:val="0"/>
          <w:numId w:val="0"/>
        </w:numPr>
        <w:tabs>
          <w:tab w:val="left" w:pos="576"/>
        </w:tabs>
        <w:ind w:left="576" w:hanging="576"/>
      </w:pPr>
      <w:r>
        <w:t>Definição do Problema</w:t>
      </w:r>
    </w:p>
    <w:p w14:paraId="2DF8ACFE" w14:textId="77777777" w:rsidR="00601318" w:rsidRDefault="00601318"/>
    <w:p w14:paraId="38114EBC" w14:textId="4B4C7050" w:rsidR="00601318" w:rsidRDefault="00601318">
      <w:r>
        <w:rPr>
          <w:rStyle w:val="5yl5"/>
        </w:rPr>
        <w:t xml:space="preserve">Nós queremos fazer um projeto que nos permita consultar uma base de dados para a empresa </w:t>
      </w:r>
      <w:proofErr w:type="spellStart"/>
      <w:r>
        <w:rPr>
          <w:rStyle w:val="5yl5"/>
        </w:rPr>
        <w:t>Bookids</w:t>
      </w:r>
      <w:proofErr w:type="spellEnd"/>
      <w:r>
        <w:rPr>
          <w:rStyle w:val="5yl5"/>
        </w:rPr>
        <w:t>, e poder ao mesmo tempo permitir a venda de brinquedos, de modo a tornar mais fácil a vende dos brinquedos, ou seja, o problema é apenas conseguir tornar a vida mais facilitada para</w:t>
      </w:r>
      <w:r w:rsidR="004A0390">
        <w:rPr>
          <w:rStyle w:val="5yl5"/>
        </w:rPr>
        <w:t xml:space="preserve"> </w:t>
      </w:r>
      <w:r w:rsidR="00FE29AE">
        <w:rPr>
          <w:rStyle w:val="5yl5"/>
        </w:rPr>
        <w:t xml:space="preserve">o administrador do programa ou seja o funcionário ou </w:t>
      </w:r>
      <w:r w:rsidR="00AF2D94">
        <w:rPr>
          <w:rStyle w:val="5yl5"/>
        </w:rPr>
        <w:t>patrão que irá utilizar a aplicação.</w:t>
      </w:r>
    </w:p>
    <w:p w14:paraId="0B06608F" w14:textId="77777777" w:rsidR="003004D1" w:rsidRDefault="003004D1" w:rsidP="001D37F6">
      <w:pPr>
        <w:pStyle w:val="Ttulo2"/>
        <w:numPr>
          <w:ilvl w:val="0"/>
          <w:numId w:val="0"/>
        </w:numPr>
        <w:tabs>
          <w:tab w:val="left" w:pos="576"/>
        </w:tabs>
        <w:ind w:left="576" w:hanging="576"/>
      </w:pPr>
      <w:r>
        <w:t>Participantes</w:t>
      </w:r>
    </w:p>
    <w:p w14:paraId="0EB314C3" w14:textId="77777777" w:rsidR="00B96CCC" w:rsidRDefault="00B96CCC"/>
    <w:p w14:paraId="073022E8" w14:textId="77777777" w:rsidR="00B96CCC" w:rsidRDefault="00B96CCC" w:rsidP="00B96CCC">
      <w:pPr>
        <w:numPr>
          <w:ilvl w:val="0"/>
          <w:numId w:val="8"/>
        </w:numPr>
      </w:pPr>
      <w:r>
        <w:t xml:space="preserve">Utilizador final – Clientes da loja </w:t>
      </w:r>
      <w:proofErr w:type="spellStart"/>
      <w:r>
        <w:t>Bookids</w:t>
      </w:r>
      <w:proofErr w:type="spellEnd"/>
    </w:p>
    <w:p w14:paraId="5CB7DC3F" w14:textId="77777777" w:rsidR="00B96CCC" w:rsidRDefault="00B96CCC" w:rsidP="00B96CCC">
      <w:pPr>
        <w:numPr>
          <w:ilvl w:val="0"/>
          <w:numId w:val="8"/>
        </w:numPr>
      </w:pPr>
      <w:r>
        <w:t xml:space="preserve">Cliente – Dono da loja </w:t>
      </w:r>
      <w:proofErr w:type="spellStart"/>
      <w:r>
        <w:t>Bookids</w:t>
      </w:r>
      <w:proofErr w:type="spellEnd"/>
    </w:p>
    <w:p w14:paraId="14893F0C" w14:textId="77777777" w:rsidR="00B96CCC" w:rsidRDefault="00B96CCC" w:rsidP="00B96CCC">
      <w:pPr>
        <w:numPr>
          <w:ilvl w:val="0"/>
          <w:numId w:val="8"/>
        </w:numPr>
      </w:pPr>
      <w:r>
        <w:rPr>
          <w:lang w:eastAsia="ar-SA"/>
        </w:rPr>
        <w:t xml:space="preserve">Gestores do projeto - </w:t>
      </w:r>
      <w:r>
        <w:t>Rodolfo Barreira, Miguel Mendonça</w:t>
      </w:r>
    </w:p>
    <w:p w14:paraId="704460E2" w14:textId="77777777" w:rsidR="00B96CCC" w:rsidRDefault="00B96CCC" w:rsidP="00B96CCC">
      <w:pPr>
        <w:numPr>
          <w:ilvl w:val="0"/>
          <w:numId w:val="8"/>
        </w:numPr>
      </w:pPr>
      <w:r>
        <w:t>Especialista o negócio - Rodolfo Barreira, Miguel Mendonça</w:t>
      </w:r>
    </w:p>
    <w:p w14:paraId="0A45C0C8" w14:textId="77777777" w:rsidR="00B96CCC" w:rsidRDefault="00B96CCC" w:rsidP="00B96CCC">
      <w:pPr>
        <w:numPr>
          <w:ilvl w:val="0"/>
          <w:numId w:val="8"/>
        </w:numPr>
      </w:pPr>
      <w:r>
        <w:t>Analista de sistema - Rodolfo Barreira, Miguel Mendonça</w:t>
      </w:r>
    </w:p>
    <w:p w14:paraId="310163BE" w14:textId="77777777" w:rsidR="00B96CCC" w:rsidRDefault="00B96CCC" w:rsidP="00B96CCC">
      <w:pPr>
        <w:numPr>
          <w:ilvl w:val="0"/>
          <w:numId w:val="8"/>
        </w:numPr>
      </w:pPr>
      <w:r>
        <w:t>Programadores - Rodolfo Barreira, Miguel Mendonça</w:t>
      </w:r>
    </w:p>
    <w:p w14:paraId="1D5C3483" w14:textId="77777777" w:rsidR="00B96CCC" w:rsidRDefault="00B96CCC" w:rsidP="00B96CCC"/>
    <w:p w14:paraId="755739D0" w14:textId="77777777" w:rsidR="00B96CCC" w:rsidRDefault="00B96CCC" w:rsidP="00B96CCC"/>
    <w:p w14:paraId="2E51D18E" w14:textId="77777777" w:rsidR="00B96CCC" w:rsidRDefault="003004D1" w:rsidP="001D37F6">
      <w:pPr>
        <w:pStyle w:val="Ttulo2"/>
        <w:numPr>
          <w:ilvl w:val="0"/>
          <w:numId w:val="0"/>
        </w:numPr>
        <w:tabs>
          <w:tab w:val="left" w:pos="576"/>
        </w:tabs>
        <w:ind w:left="576" w:hanging="576"/>
        <w:rPr>
          <w:lang w:eastAsia="ar-SA"/>
        </w:rPr>
      </w:pPr>
      <w:r>
        <w:t>Configuração Operacional</w:t>
      </w:r>
    </w:p>
    <w:p w14:paraId="13E10B22" w14:textId="77777777" w:rsidR="00B96CCC" w:rsidRDefault="00B96CCC">
      <w:pPr>
        <w:jc w:val="both"/>
      </w:pPr>
      <w:r>
        <w:rPr>
          <w:lang w:eastAsia="ar-SA"/>
        </w:rPr>
        <w:t xml:space="preserve">Para o projeto final utilizamos uma </w:t>
      </w:r>
      <w:proofErr w:type="spellStart"/>
      <w:r>
        <w:rPr>
          <w:lang w:eastAsia="ar-SA"/>
        </w:rPr>
        <w:t>framework</w:t>
      </w:r>
      <w:proofErr w:type="spellEnd"/>
      <w:r>
        <w:rPr>
          <w:lang w:eastAsia="ar-SA"/>
        </w:rPr>
        <w:t xml:space="preserve"> para facilitar a gestão de clientes, escolas, eventos, animadores, filhos dos clientes e produtos. </w:t>
      </w:r>
    </w:p>
    <w:p w14:paraId="3B74C2F6" w14:textId="77777777" w:rsidR="003004D1" w:rsidRDefault="003004D1" w:rsidP="001D37F6">
      <w:pPr>
        <w:pStyle w:val="Ttulo2"/>
        <w:numPr>
          <w:ilvl w:val="0"/>
          <w:numId w:val="0"/>
        </w:numPr>
        <w:tabs>
          <w:tab w:val="left" w:pos="576"/>
        </w:tabs>
        <w:ind w:left="576" w:hanging="576"/>
      </w:pPr>
      <w:r>
        <w:t>Análise de Impacto</w:t>
      </w:r>
    </w:p>
    <w:p w14:paraId="7B90E2CE" w14:textId="12166E74" w:rsidR="0089265C" w:rsidRDefault="0089265C" w:rsidP="00296249">
      <w:r>
        <w:rPr>
          <w:lang w:eastAsia="ar-SA"/>
        </w:rPr>
        <w:t xml:space="preserve">O impacto positivo deste projeto é facilitar a gestão da loja </w:t>
      </w:r>
      <w:proofErr w:type="spellStart"/>
      <w:r>
        <w:rPr>
          <w:lang w:eastAsia="ar-SA"/>
        </w:rPr>
        <w:t>Bookids</w:t>
      </w:r>
      <w:proofErr w:type="spellEnd"/>
      <w:r>
        <w:rPr>
          <w:lang w:eastAsia="ar-SA"/>
        </w:rPr>
        <w:t xml:space="preserve">, </w:t>
      </w:r>
      <w:r w:rsidR="00296249">
        <w:rPr>
          <w:lang w:eastAsia="ar-SA"/>
        </w:rPr>
        <w:t>ou seja,</w:t>
      </w:r>
      <w:r>
        <w:rPr>
          <w:lang w:eastAsia="ar-SA"/>
        </w:rPr>
        <w:t xml:space="preserve"> será mais fácil a organização de eventos, com a informação das escolas interessadas em participar do</w:t>
      </w:r>
      <w:r w:rsidR="000908D8">
        <w:rPr>
          <w:lang w:eastAsia="ar-SA"/>
        </w:rPr>
        <w:t xml:space="preserve"> evento</w:t>
      </w:r>
      <w:r w:rsidR="00DE3D6A">
        <w:rPr>
          <w:lang w:eastAsia="ar-SA"/>
        </w:rPr>
        <w:t>.</w:t>
      </w:r>
    </w:p>
    <w:p w14:paraId="32C32E99" w14:textId="585C9B3A" w:rsidR="00DE3D6A" w:rsidRDefault="00DE3D6A" w:rsidP="00DE3D6A">
      <w:r>
        <w:rPr>
          <w:lang w:eastAsia="ar-SA"/>
        </w:rPr>
        <w:t xml:space="preserve">Não tem impactos </w:t>
      </w:r>
      <w:r w:rsidR="00296249">
        <w:rPr>
          <w:lang w:eastAsia="ar-SA"/>
        </w:rPr>
        <w:t>negativos</w:t>
      </w:r>
    </w:p>
    <w:p w14:paraId="659485C0" w14:textId="77777777" w:rsidR="00AB43DE" w:rsidRDefault="00AB43DE" w:rsidP="00FA277E">
      <w:pPr>
        <w:pStyle w:val="Ttulo1"/>
        <w:numPr>
          <w:ilvl w:val="0"/>
          <w:numId w:val="0"/>
        </w:numPr>
        <w:ind w:left="432" w:hanging="432"/>
      </w:pPr>
      <w:r>
        <w:lastRenderedPageBreak/>
        <w:t>Requisitos Funcionais</w:t>
      </w:r>
    </w:p>
    <w:p w14:paraId="0DDC12D6" w14:textId="77777777" w:rsidR="00AB43DE" w:rsidRDefault="00AB43DE" w:rsidP="00AB43DE"/>
    <w:p w14:paraId="09B7EBFF" w14:textId="5AC0540B" w:rsidR="00AB43DE" w:rsidRDefault="00AB43DE" w:rsidP="00AB43DE">
      <w:r>
        <w:t xml:space="preserve">O programa tem 8 </w:t>
      </w:r>
      <w:r w:rsidR="007A5CC3">
        <w:t>páginas</w:t>
      </w:r>
      <w:r>
        <w:t xml:space="preserve">, a </w:t>
      </w:r>
      <w:r w:rsidR="006120D4">
        <w:t>página</w:t>
      </w:r>
      <w:r>
        <w:t xml:space="preserve"> inicial onde dispõe um ambiente de apresentação para entrada e saída do programa, uma </w:t>
      </w:r>
      <w:r w:rsidR="00296249">
        <w:t>página</w:t>
      </w:r>
      <w:r>
        <w:t xml:space="preserve"> do administrador com um menu onde irá ser possível a entrada dos diversos formulários (Clientes, Escolas, Animadores, Eventos, Vendas e Produtos, Produtos Vendidos), cada formulário irá ter uma </w:t>
      </w:r>
      <w:proofErr w:type="gramStart"/>
      <w:r>
        <w:t>pagina</w:t>
      </w:r>
      <w:proofErr w:type="gramEnd"/>
      <w:r>
        <w:t xml:space="preserve"> especifica.</w:t>
      </w:r>
    </w:p>
    <w:p w14:paraId="6FE55253" w14:textId="77777777" w:rsidR="00AB43DE" w:rsidRDefault="00AB43DE" w:rsidP="00AB43DE"/>
    <w:p w14:paraId="4B943F4D" w14:textId="7D68596D" w:rsidR="00AB43DE" w:rsidRDefault="00AB43DE" w:rsidP="00FA277E">
      <w:pPr>
        <w:pStyle w:val="Ttulo2"/>
        <w:numPr>
          <w:ilvl w:val="0"/>
          <w:numId w:val="0"/>
        </w:numPr>
        <w:tabs>
          <w:tab w:val="left" w:pos="576"/>
        </w:tabs>
        <w:ind w:left="576" w:hanging="576"/>
      </w:pPr>
      <w:r>
        <w:t xml:space="preserve">Vertente do </w:t>
      </w:r>
      <w:r w:rsidR="005913AF">
        <w:t>programador</w:t>
      </w:r>
    </w:p>
    <w:p w14:paraId="168A3194" w14:textId="77777777" w:rsidR="00AB43DE" w:rsidRDefault="00AB43DE" w:rsidP="00FA277E">
      <w:pPr>
        <w:pStyle w:val="Ttulo3"/>
        <w:numPr>
          <w:ilvl w:val="0"/>
          <w:numId w:val="0"/>
        </w:numPr>
        <w:ind w:left="720" w:hanging="720"/>
      </w:pPr>
      <w:r>
        <w:rPr>
          <w:lang w:eastAsia="ar-SA"/>
        </w:rPr>
        <w:t>Atores (elementos externos ao sistema)</w:t>
      </w:r>
    </w:p>
    <w:p w14:paraId="429D8EA7" w14:textId="4495BDBF" w:rsidR="00AB43DE" w:rsidRPr="007C1C86" w:rsidRDefault="00AB43DE" w:rsidP="00AB43DE">
      <w:pPr>
        <w:rPr>
          <w:lang w:eastAsia="ar-SA"/>
        </w:rPr>
      </w:pPr>
      <w:r>
        <w:rPr>
          <w:lang w:eastAsia="ar-SA"/>
        </w:rPr>
        <w:t>Programadores do sistema</w:t>
      </w:r>
    </w:p>
    <w:p w14:paraId="4E9CC851" w14:textId="77777777" w:rsidR="00AB43DE" w:rsidRDefault="00AB43DE" w:rsidP="00FA277E">
      <w:pPr>
        <w:pStyle w:val="Ttulo3"/>
        <w:numPr>
          <w:ilvl w:val="0"/>
          <w:numId w:val="0"/>
        </w:numPr>
      </w:pPr>
      <w:r>
        <w:rPr>
          <w:lang w:eastAsia="ar-SA"/>
        </w:rPr>
        <w:t>Pré-condições</w:t>
      </w:r>
    </w:p>
    <w:p w14:paraId="2648E672" w14:textId="77777777" w:rsidR="00AB43DE" w:rsidRDefault="00AB43DE" w:rsidP="00AB43DE">
      <w:pPr>
        <w:rPr>
          <w:lang w:eastAsia="ar-SA"/>
        </w:rPr>
      </w:pPr>
      <w:r>
        <w:rPr>
          <w:lang w:eastAsia="ar-SA"/>
        </w:rPr>
        <w:t>As pré-condições para o funcionamento são:</w:t>
      </w:r>
    </w:p>
    <w:p w14:paraId="55BD783B" w14:textId="77777777" w:rsidR="00AB43DE" w:rsidRDefault="00AB43DE" w:rsidP="00AB43DE">
      <w:pPr>
        <w:rPr>
          <w:lang w:eastAsia="ar-SA"/>
        </w:rPr>
      </w:pPr>
      <w:r>
        <w:rPr>
          <w:lang w:eastAsia="ar-SA"/>
        </w:rPr>
        <w:t>Uma Framework</w:t>
      </w:r>
    </w:p>
    <w:p w14:paraId="60BA60F3" w14:textId="77777777" w:rsidR="00AB43DE" w:rsidRDefault="00AB43DE" w:rsidP="00AB43DE">
      <w:pPr>
        <w:rPr>
          <w:lang w:eastAsia="ar-SA"/>
        </w:rPr>
      </w:pPr>
      <w:r>
        <w:rPr>
          <w:lang w:eastAsia="ar-SA"/>
        </w:rPr>
        <w:t>Planeamento do programa</w:t>
      </w:r>
    </w:p>
    <w:p w14:paraId="69262B3B" w14:textId="77777777" w:rsidR="00AB43DE" w:rsidRPr="00F402C6" w:rsidRDefault="00AB43DE" w:rsidP="00AB43DE">
      <w:pPr>
        <w:rPr>
          <w:lang w:eastAsia="ar-SA"/>
        </w:rPr>
      </w:pPr>
      <w:r>
        <w:rPr>
          <w:lang w:eastAsia="ar-SA"/>
        </w:rPr>
        <w:tab/>
      </w:r>
    </w:p>
    <w:p w14:paraId="6FBDA530" w14:textId="77777777" w:rsidR="00AB43DE" w:rsidRDefault="00AB43DE" w:rsidP="00FA277E">
      <w:pPr>
        <w:pStyle w:val="Ttulo3"/>
        <w:numPr>
          <w:ilvl w:val="0"/>
          <w:numId w:val="0"/>
        </w:numPr>
        <w:ind w:left="720" w:hanging="720"/>
      </w:pPr>
      <w:r>
        <w:rPr>
          <w:lang w:eastAsia="ar-SA"/>
        </w:rPr>
        <w:t>Sequência de acontecimentos</w:t>
      </w:r>
    </w:p>
    <w:p w14:paraId="01F45A0C" w14:textId="77777777" w:rsidR="00AB43DE" w:rsidRDefault="00AB43DE" w:rsidP="00AB43DE">
      <w:r>
        <w:t>A sequência de acontecimentos do desenvolvimento do programa tem implícita que há reuniões semanais para apresentação do desenvolvimento.</w:t>
      </w:r>
    </w:p>
    <w:p w14:paraId="162F2374" w14:textId="77777777" w:rsidR="00AB43DE" w:rsidRDefault="00AB43DE" w:rsidP="00AB43DE">
      <w:pPr>
        <w:pStyle w:val="PargrafodaLista"/>
        <w:numPr>
          <w:ilvl w:val="0"/>
          <w:numId w:val="9"/>
        </w:numPr>
        <w:rPr>
          <w:szCs w:val="24"/>
        </w:rPr>
      </w:pPr>
      <w:r>
        <w:t>Reunião com o cliente para discutir as ideias para serem aplicadas no projeto;</w:t>
      </w:r>
    </w:p>
    <w:p w14:paraId="296FC940" w14:textId="77777777" w:rsidR="00AB43DE" w:rsidRDefault="00AB43DE" w:rsidP="00AB43DE">
      <w:pPr>
        <w:pStyle w:val="PargrafodaLista"/>
        <w:numPr>
          <w:ilvl w:val="0"/>
          <w:numId w:val="9"/>
        </w:numPr>
        <w:rPr>
          <w:szCs w:val="24"/>
        </w:rPr>
      </w:pPr>
      <w:r>
        <w:t>Planeamento/esboço do programa;</w:t>
      </w:r>
    </w:p>
    <w:p w14:paraId="408857E5" w14:textId="77777777" w:rsidR="00AB43DE" w:rsidRDefault="00AB43DE" w:rsidP="00AB43DE">
      <w:pPr>
        <w:pStyle w:val="PargrafodaLista"/>
        <w:numPr>
          <w:ilvl w:val="0"/>
          <w:numId w:val="9"/>
        </w:numPr>
        <w:rPr>
          <w:szCs w:val="24"/>
        </w:rPr>
      </w:pPr>
      <w:r>
        <w:t>Design gráfico para o programa;</w:t>
      </w:r>
    </w:p>
    <w:p w14:paraId="49A0B625" w14:textId="0148A4E7" w:rsidR="00AB43DE" w:rsidRDefault="00AB43DE" w:rsidP="00AB43DE">
      <w:pPr>
        <w:pStyle w:val="PargrafodaLista"/>
        <w:numPr>
          <w:ilvl w:val="0"/>
          <w:numId w:val="9"/>
        </w:numPr>
        <w:rPr>
          <w:szCs w:val="24"/>
        </w:rPr>
      </w:pPr>
      <w:r>
        <w:t xml:space="preserve">Programação inicial dos </w:t>
      </w:r>
      <w:r w:rsidR="00B87FA0">
        <w:t>formulários</w:t>
      </w:r>
      <w:r>
        <w:t>;</w:t>
      </w:r>
    </w:p>
    <w:p w14:paraId="35788DFF" w14:textId="3D4B6901" w:rsidR="00AB43DE" w:rsidRDefault="00B87FA0" w:rsidP="00AB43DE">
      <w:pPr>
        <w:pStyle w:val="PargrafodaLista"/>
        <w:numPr>
          <w:ilvl w:val="0"/>
          <w:numId w:val="9"/>
        </w:numPr>
        <w:rPr>
          <w:szCs w:val="24"/>
        </w:rPr>
      </w:pPr>
      <w:r>
        <w:t>Realização</w:t>
      </w:r>
      <w:r w:rsidR="00AB43DE">
        <w:t xml:space="preserve"> das Base de dados;</w:t>
      </w:r>
    </w:p>
    <w:p w14:paraId="6CEC4055" w14:textId="77777777" w:rsidR="00AB43DE" w:rsidRDefault="00AB43DE" w:rsidP="00AB43DE">
      <w:pPr>
        <w:pStyle w:val="PargrafodaLista"/>
        <w:numPr>
          <w:ilvl w:val="0"/>
          <w:numId w:val="9"/>
        </w:numPr>
        <w:rPr>
          <w:szCs w:val="24"/>
        </w:rPr>
      </w:pPr>
      <w:r>
        <w:t>Desenvolvimento do programa juntamente com a base de dados;</w:t>
      </w:r>
    </w:p>
    <w:p w14:paraId="3E6CEEC5" w14:textId="77777777" w:rsidR="00AB43DE" w:rsidRDefault="00AB43DE" w:rsidP="00AB43DE">
      <w:pPr>
        <w:pStyle w:val="PargrafodaLista"/>
        <w:numPr>
          <w:ilvl w:val="0"/>
          <w:numId w:val="9"/>
        </w:numPr>
        <w:rPr>
          <w:szCs w:val="24"/>
        </w:rPr>
      </w:pPr>
      <w:r>
        <w:t>Reunião final de apresentação de projeto ao cliente.</w:t>
      </w:r>
    </w:p>
    <w:p w14:paraId="7410D900" w14:textId="77777777" w:rsidR="00AB43DE" w:rsidRPr="00E83C71" w:rsidRDefault="00AB43DE" w:rsidP="00AB43DE">
      <w:pPr>
        <w:rPr>
          <w:lang w:eastAsia="ar-SA"/>
        </w:rPr>
      </w:pPr>
    </w:p>
    <w:p w14:paraId="48341973" w14:textId="77777777" w:rsidR="00AB43DE" w:rsidRDefault="00AB43DE" w:rsidP="00FA277E">
      <w:pPr>
        <w:pStyle w:val="Ttulo3"/>
        <w:numPr>
          <w:ilvl w:val="0"/>
          <w:numId w:val="0"/>
        </w:numPr>
      </w:pPr>
      <w:r>
        <w:rPr>
          <w:lang w:eastAsia="ar-SA"/>
        </w:rPr>
        <w:t>Pós-condições</w:t>
      </w:r>
    </w:p>
    <w:p w14:paraId="2447701C" w14:textId="2EA98A65" w:rsidR="00AB43DE" w:rsidRPr="003A2DB9" w:rsidRDefault="00AB43DE" w:rsidP="00AB43DE">
      <w:pPr>
        <w:jc w:val="both"/>
        <w:rPr>
          <w:lang w:eastAsia="ar-SA"/>
        </w:rPr>
      </w:pPr>
      <w:r>
        <w:rPr>
          <w:lang w:eastAsia="ar-SA"/>
        </w:rPr>
        <w:t>O programador dispõe a capacidade de criar, apagar e altera os diversos para o utilizador a fazer sem problemas.</w:t>
      </w:r>
    </w:p>
    <w:p w14:paraId="11C12599" w14:textId="77777777" w:rsidR="003004D1" w:rsidRDefault="003004D1">
      <w:pPr>
        <w:jc w:val="both"/>
        <w:rPr>
          <w:lang w:eastAsia="ar-SA"/>
        </w:rPr>
      </w:pPr>
    </w:p>
    <w:p w14:paraId="39CC29BC" w14:textId="5E37FE61" w:rsidR="003004D1" w:rsidRDefault="00AB43DE" w:rsidP="00FA277E">
      <w:pPr>
        <w:pStyle w:val="Ttulo2"/>
        <w:numPr>
          <w:ilvl w:val="0"/>
          <w:numId w:val="0"/>
        </w:numPr>
        <w:tabs>
          <w:tab w:val="left" w:pos="576"/>
        </w:tabs>
        <w:ind w:left="576" w:hanging="576"/>
      </w:pPr>
      <w:r>
        <w:t>Vertente do utilizador</w:t>
      </w:r>
    </w:p>
    <w:p w14:paraId="4B1CEE8C" w14:textId="77777777" w:rsidR="003004D1" w:rsidRDefault="003004D1" w:rsidP="00FA277E">
      <w:pPr>
        <w:pStyle w:val="Ttulo3"/>
        <w:numPr>
          <w:ilvl w:val="0"/>
          <w:numId w:val="0"/>
        </w:numPr>
        <w:ind w:left="720" w:hanging="720"/>
      </w:pPr>
      <w:r>
        <w:rPr>
          <w:lang w:eastAsia="ar-SA"/>
        </w:rPr>
        <w:t>Atores (elementos externos ao sistema)</w:t>
      </w:r>
    </w:p>
    <w:p w14:paraId="4FF23E18" w14:textId="55CCCE29" w:rsidR="005913AF" w:rsidRDefault="005913AF" w:rsidP="005913AF">
      <w:pPr>
        <w:pStyle w:val="PargrafodaLista"/>
        <w:ind w:left="0"/>
        <w:rPr>
          <w:szCs w:val="24"/>
        </w:rPr>
      </w:pPr>
      <w:r>
        <w:t>Cliente que queira criar, editar, apagar ou consultar a base de dados dos diversos formulários;</w:t>
      </w:r>
    </w:p>
    <w:p w14:paraId="4BA3B559" w14:textId="77777777" w:rsidR="005913AF" w:rsidRPr="005913AF" w:rsidRDefault="005913AF" w:rsidP="005913AF">
      <w:pPr>
        <w:rPr>
          <w:lang w:eastAsia="ar-SA"/>
        </w:rPr>
      </w:pPr>
    </w:p>
    <w:p w14:paraId="2FF84754" w14:textId="77777777" w:rsidR="003004D1" w:rsidRDefault="003004D1" w:rsidP="001806BF">
      <w:pPr>
        <w:pStyle w:val="Ttulo3"/>
        <w:numPr>
          <w:ilvl w:val="0"/>
          <w:numId w:val="0"/>
        </w:numPr>
        <w:ind w:left="720" w:hanging="720"/>
      </w:pPr>
      <w:r>
        <w:rPr>
          <w:lang w:eastAsia="ar-SA"/>
        </w:rPr>
        <w:t>Pré-condições</w:t>
      </w:r>
    </w:p>
    <w:p w14:paraId="460014A4" w14:textId="77777777" w:rsidR="005913AF" w:rsidRDefault="005913AF" w:rsidP="005913AF">
      <w:r>
        <w:t>Procura de um site onde possa consultar filmes e criar uma lista onde pode guardar o que assistiu.</w:t>
      </w:r>
    </w:p>
    <w:p w14:paraId="3438A729" w14:textId="77777777" w:rsidR="005913AF" w:rsidRPr="005913AF" w:rsidRDefault="005913AF" w:rsidP="005913AF">
      <w:pPr>
        <w:rPr>
          <w:lang w:eastAsia="ar-SA"/>
        </w:rPr>
      </w:pPr>
    </w:p>
    <w:p w14:paraId="62D52C84" w14:textId="77777777" w:rsidR="003004D1" w:rsidRDefault="003004D1" w:rsidP="001806BF">
      <w:pPr>
        <w:pStyle w:val="Ttulo3"/>
        <w:numPr>
          <w:ilvl w:val="0"/>
          <w:numId w:val="0"/>
        </w:numPr>
        <w:ind w:left="720" w:hanging="720"/>
      </w:pPr>
      <w:r>
        <w:rPr>
          <w:lang w:eastAsia="ar-SA"/>
        </w:rPr>
        <w:t>Sequência de acontecimentos</w:t>
      </w:r>
    </w:p>
    <w:p w14:paraId="60A3ACD4" w14:textId="49FB204B" w:rsidR="005913AF" w:rsidRDefault="005913AF" w:rsidP="005913AF">
      <w:r>
        <w:t>O utilizador vai consultar a base de dados ou criar, editar e apagar os formulários.</w:t>
      </w:r>
    </w:p>
    <w:p w14:paraId="609C9478" w14:textId="77777777" w:rsidR="005913AF" w:rsidRPr="005913AF" w:rsidRDefault="005913AF" w:rsidP="005913AF">
      <w:pPr>
        <w:rPr>
          <w:lang w:eastAsia="ar-SA"/>
        </w:rPr>
      </w:pPr>
    </w:p>
    <w:p w14:paraId="21816FF9" w14:textId="77777777" w:rsidR="003004D1" w:rsidRDefault="003004D1" w:rsidP="001806BF">
      <w:pPr>
        <w:pStyle w:val="Ttulo3"/>
        <w:numPr>
          <w:ilvl w:val="0"/>
          <w:numId w:val="0"/>
        </w:numPr>
        <w:ind w:left="720" w:hanging="720"/>
      </w:pPr>
      <w:r>
        <w:rPr>
          <w:lang w:eastAsia="ar-SA"/>
        </w:rPr>
        <w:t>Pós-condições</w:t>
      </w:r>
    </w:p>
    <w:p w14:paraId="6727071B" w14:textId="6EDA22C7" w:rsidR="005913AF" w:rsidRDefault="005913AF" w:rsidP="005913AF">
      <w:pPr>
        <w:jc w:val="both"/>
        <w:rPr>
          <w:lang w:eastAsia="ar-SA"/>
        </w:rPr>
      </w:pPr>
      <w:r>
        <w:rPr>
          <w:lang w:eastAsia="ar-SA"/>
        </w:rPr>
        <w:t xml:space="preserve">O utilizador tem </w:t>
      </w:r>
      <w:proofErr w:type="gramStart"/>
      <w:r>
        <w:rPr>
          <w:lang w:eastAsia="ar-SA"/>
        </w:rPr>
        <w:t>que</w:t>
      </w:r>
      <w:proofErr w:type="gramEnd"/>
      <w:r>
        <w:rPr>
          <w:lang w:eastAsia="ar-SA"/>
        </w:rPr>
        <w:t xml:space="preserve"> conseguir pesquisar o conteúdo que deseja e poder fazer a gestão conteúdo que deseja para o </w:t>
      </w:r>
      <w:r w:rsidR="00296249">
        <w:rPr>
          <w:lang w:eastAsia="ar-SA"/>
        </w:rPr>
        <w:t>formulário</w:t>
      </w:r>
      <w:r>
        <w:rPr>
          <w:lang w:eastAsia="ar-SA"/>
        </w:rPr>
        <w:t xml:space="preserve"> à sua escolha, o mesmo também deve poder consultar informações sobre os clientes, eventos, escolas, animadores, vendas de produtos, tal como os produtos vendidos.</w:t>
      </w:r>
    </w:p>
    <w:p w14:paraId="7DB1743A" w14:textId="77777777" w:rsidR="003004D1" w:rsidRDefault="003004D1">
      <w:pPr>
        <w:rPr>
          <w:lang w:eastAsia="ar-SA"/>
        </w:rPr>
      </w:pPr>
    </w:p>
    <w:p w14:paraId="0F9DAA30" w14:textId="77777777" w:rsidR="003004D1" w:rsidRDefault="619F8A9C" w:rsidP="619F8A9C">
      <w:pPr>
        <w:pStyle w:val="Ttulo1"/>
        <w:numPr>
          <w:ilvl w:val="0"/>
          <w:numId w:val="0"/>
        </w:numPr>
        <w:tabs>
          <w:tab w:val="left" w:pos="432"/>
        </w:tabs>
      </w:pPr>
      <w:r>
        <w:lastRenderedPageBreak/>
        <w:t>Requisitos Não Funcionais</w:t>
      </w:r>
    </w:p>
    <w:p w14:paraId="4AE2B69D" w14:textId="07559D45" w:rsidR="619F8A9C" w:rsidRDefault="268F861B" w:rsidP="619F8A9C">
      <w:pPr>
        <w:jc w:val="both"/>
        <w:rPr>
          <w:lang w:eastAsia="ar-SA"/>
        </w:rPr>
      </w:pPr>
      <w:r>
        <w:t xml:space="preserve">Para o sistema ser considerado completamente funcional deve permitir ao utilizador acedê-lo a qualquer hora sem falhas, também deve ser possível adicionar clientes à base de dados e pesquisar por estes mesmos, </w:t>
      </w:r>
      <w:r w:rsidR="537999FB">
        <w:t xml:space="preserve">mas também ser </w:t>
      </w:r>
      <w:r w:rsidR="5BC09AC5">
        <w:t>seguro, para não haver problemas de segurança, ou seja</w:t>
      </w:r>
      <w:r w:rsidR="4ABCE442">
        <w:t>,</w:t>
      </w:r>
      <w:r w:rsidR="5BC09AC5">
        <w:t xml:space="preserve"> permitir apenas ao administrador local aceder a dados do cliente através do login</w:t>
      </w:r>
      <w:r w:rsidR="42646AF5">
        <w:t>.</w:t>
      </w:r>
    </w:p>
    <w:p w14:paraId="6499B029" w14:textId="77777777" w:rsidR="003004D1" w:rsidRDefault="003004D1" w:rsidP="04925307">
      <w:pPr>
        <w:pStyle w:val="Ttulo2"/>
        <w:numPr>
          <w:ilvl w:val="1"/>
          <w:numId w:val="0"/>
        </w:numPr>
        <w:tabs>
          <w:tab w:val="left" w:pos="576"/>
        </w:tabs>
        <w:rPr>
          <w:b/>
        </w:rPr>
      </w:pPr>
      <w:r w:rsidRPr="1FE90824">
        <w:rPr>
          <w:b/>
        </w:rPr>
        <w:t>Requisitos do Sistema Não Funcionais</w:t>
      </w:r>
    </w:p>
    <w:p w14:paraId="7BFEAA74" w14:textId="257905EC" w:rsidR="003004D1" w:rsidRDefault="04925307" w:rsidP="04925307">
      <w:pPr>
        <w:pStyle w:val="PargrafodaLista"/>
        <w:numPr>
          <w:ilvl w:val="0"/>
          <w:numId w:val="14"/>
        </w:numPr>
        <w:tabs>
          <w:tab w:val="left" w:pos="720"/>
        </w:tabs>
        <w:rPr>
          <w:szCs w:val="24"/>
        </w:rPr>
      </w:pPr>
      <w:r w:rsidRPr="04925307">
        <w:rPr>
          <w:b/>
          <w:bCs/>
          <w:lang w:eastAsia="ar-SA"/>
        </w:rPr>
        <w:t>Performance-</w:t>
      </w:r>
      <w:r w:rsidRPr="04925307">
        <w:rPr>
          <w:lang w:eastAsia="ar-SA"/>
        </w:rPr>
        <w:t xml:space="preserve"> O programa tem um acesso tem um acesso intuitivo para não causar problemas ao utilizador deste mesmo;</w:t>
      </w:r>
    </w:p>
    <w:p w14:paraId="233E1737" w14:textId="761A8798" w:rsidR="003004D1" w:rsidRDefault="04925307" w:rsidP="04925307">
      <w:pPr>
        <w:pStyle w:val="PargrafodaLista"/>
        <w:numPr>
          <w:ilvl w:val="0"/>
          <w:numId w:val="14"/>
        </w:numPr>
        <w:tabs>
          <w:tab w:val="left" w:pos="720"/>
        </w:tabs>
        <w:rPr>
          <w:szCs w:val="24"/>
          <w:lang w:eastAsia="ar-SA"/>
        </w:rPr>
      </w:pPr>
      <w:r w:rsidRPr="04925307">
        <w:rPr>
          <w:b/>
          <w:bCs/>
          <w:lang w:eastAsia="ar-SA"/>
        </w:rPr>
        <w:t>Ambiente operacional-</w:t>
      </w:r>
      <w:r w:rsidRPr="04925307">
        <w:rPr>
          <w:lang w:eastAsia="ar-SA"/>
        </w:rPr>
        <w:t xml:space="preserve"> Computador da empresa </w:t>
      </w:r>
      <w:proofErr w:type="spellStart"/>
      <w:r w:rsidRPr="04925307">
        <w:rPr>
          <w:lang w:eastAsia="ar-SA"/>
        </w:rPr>
        <w:t>bookids</w:t>
      </w:r>
      <w:proofErr w:type="spellEnd"/>
      <w:r w:rsidRPr="04925307">
        <w:rPr>
          <w:lang w:eastAsia="ar-SA"/>
        </w:rPr>
        <w:t>;</w:t>
      </w:r>
    </w:p>
    <w:p w14:paraId="200D5F44" w14:textId="6590F156" w:rsidR="003004D1" w:rsidRDefault="04925307" w:rsidP="04925307">
      <w:pPr>
        <w:numPr>
          <w:ilvl w:val="0"/>
          <w:numId w:val="14"/>
        </w:numPr>
        <w:tabs>
          <w:tab w:val="left" w:pos="720"/>
        </w:tabs>
      </w:pPr>
      <w:r w:rsidRPr="04925307">
        <w:rPr>
          <w:b/>
          <w:bCs/>
          <w:lang w:eastAsia="ar-SA"/>
        </w:rPr>
        <w:t>Cumprimento de Standards -</w:t>
      </w:r>
      <w:r w:rsidRPr="04925307">
        <w:rPr>
          <w:lang w:eastAsia="ar-SA"/>
        </w:rPr>
        <w:t xml:space="preserve"> Adicionar os filhos e os produtos aos clientes respetivos;</w:t>
      </w:r>
    </w:p>
    <w:p w14:paraId="3C0C75B7" w14:textId="059C9E39" w:rsidR="003004D1" w:rsidRDefault="04925307" w:rsidP="04925307">
      <w:pPr>
        <w:numPr>
          <w:ilvl w:val="0"/>
          <w:numId w:val="14"/>
        </w:numPr>
        <w:tabs>
          <w:tab w:val="left" w:pos="720"/>
        </w:tabs>
      </w:pPr>
      <w:r w:rsidRPr="04925307">
        <w:rPr>
          <w:b/>
          <w:bCs/>
          <w:lang w:eastAsia="ar-SA"/>
        </w:rPr>
        <w:t xml:space="preserve">Características genéricas </w:t>
      </w:r>
      <w:r w:rsidRPr="04925307">
        <w:rPr>
          <w:lang w:eastAsia="ar-SA"/>
        </w:rPr>
        <w:t>- Seguro e preciso;</w:t>
      </w:r>
    </w:p>
    <w:p w14:paraId="450CC84B" w14:textId="77777777" w:rsidR="003004D1" w:rsidRDefault="003004D1" w:rsidP="04925307">
      <w:pPr>
        <w:pStyle w:val="Ttulo2"/>
        <w:numPr>
          <w:ilvl w:val="1"/>
          <w:numId w:val="0"/>
        </w:numPr>
        <w:tabs>
          <w:tab w:val="left" w:pos="576"/>
        </w:tabs>
        <w:rPr>
          <w:b/>
        </w:rPr>
      </w:pPr>
      <w:r w:rsidRPr="1FE90824">
        <w:rPr>
          <w:b/>
        </w:rPr>
        <w:t>Requisitos do Processo</w:t>
      </w:r>
    </w:p>
    <w:p w14:paraId="65C5F6D5" w14:textId="47CCCCED" w:rsidR="003004D1" w:rsidRDefault="04925307" w:rsidP="04925307">
      <w:pPr>
        <w:numPr>
          <w:ilvl w:val="0"/>
          <w:numId w:val="13"/>
        </w:numPr>
        <w:tabs>
          <w:tab w:val="left" w:pos="720"/>
        </w:tabs>
      </w:pPr>
      <w:r w:rsidRPr="04925307">
        <w:rPr>
          <w:b/>
          <w:bCs/>
          <w:lang w:eastAsia="ar-SA"/>
        </w:rPr>
        <w:t xml:space="preserve">Tempo de desenvolvimento- </w:t>
      </w:r>
      <w:r w:rsidRPr="04925307">
        <w:rPr>
          <w:lang w:eastAsia="ar-SA"/>
        </w:rPr>
        <w:t>O tempo de desenvolvimento total desde a data da proposta do projeto é de 41 dias, para ter em conta margens de erros, mas se não houver problemas o projeto seria completo em 15~16 dias;</w:t>
      </w:r>
    </w:p>
    <w:p w14:paraId="769B42D6" w14:textId="0730135F" w:rsidR="003004D1" w:rsidRDefault="1FE90824" w:rsidP="1FE90824">
      <w:pPr>
        <w:numPr>
          <w:ilvl w:val="0"/>
          <w:numId w:val="13"/>
        </w:numPr>
        <w:tabs>
          <w:tab w:val="left" w:pos="720"/>
        </w:tabs>
        <w:rPr>
          <w:lang w:eastAsia="ar-SA"/>
        </w:rPr>
      </w:pPr>
      <w:r w:rsidRPr="1FE90824">
        <w:rPr>
          <w:b/>
          <w:bCs/>
          <w:lang w:eastAsia="ar-SA"/>
        </w:rPr>
        <w:t>Custo de desenvolvimento-</w:t>
      </w:r>
      <w:r w:rsidRPr="1FE90824">
        <w:rPr>
          <w:lang w:eastAsia="ar-SA"/>
        </w:rPr>
        <w:t>2400</w:t>
      </w:r>
      <w:proofErr w:type="gramStart"/>
      <w:r w:rsidRPr="1FE90824">
        <w:rPr>
          <w:lang w:eastAsia="ar-SA"/>
        </w:rPr>
        <w:t>€(</w:t>
      </w:r>
      <w:proofErr w:type="gramEnd"/>
      <w:r w:rsidRPr="1FE90824">
        <w:rPr>
          <w:lang w:eastAsia="ar-SA"/>
        </w:rPr>
        <w:t>dividido pelos dois programadores);</w:t>
      </w:r>
    </w:p>
    <w:p w14:paraId="3D5FF671" w14:textId="1B1058D9" w:rsidR="003004D1" w:rsidRDefault="04925307" w:rsidP="04925307">
      <w:pPr>
        <w:numPr>
          <w:ilvl w:val="0"/>
          <w:numId w:val="13"/>
        </w:numPr>
        <w:tabs>
          <w:tab w:val="left" w:pos="720"/>
        </w:tabs>
      </w:pPr>
      <w:r w:rsidRPr="04925307">
        <w:rPr>
          <w:b/>
          <w:bCs/>
          <w:lang w:eastAsia="ar-SA"/>
        </w:rPr>
        <w:t xml:space="preserve">Entregas de software- </w:t>
      </w:r>
      <w:r w:rsidRPr="04925307">
        <w:rPr>
          <w:lang w:eastAsia="ar-SA"/>
        </w:rPr>
        <w:t>A entrega do software é feita até ao dia 13-06-2019;</w:t>
      </w:r>
    </w:p>
    <w:p w14:paraId="2FD31109" w14:textId="23DE29D2" w:rsidR="04925307" w:rsidRDefault="04925307" w:rsidP="04925307">
      <w:pPr>
        <w:pStyle w:val="PargrafodaLista"/>
        <w:numPr>
          <w:ilvl w:val="0"/>
          <w:numId w:val="13"/>
        </w:numPr>
        <w:rPr>
          <w:szCs w:val="24"/>
        </w:rPr>
      </w:pPr>
      <w:r w:rsidRPr="04925307">
        <w:rPr>
          <w:b/>
          <w:bCs/>
          <w:lang w:eastAsia="ar-SA"/>
        </w:rPr>
        <w:t>Relatórios-</w:t>
      </w:r>
      <w:r w:rsidRPr="04925307">
        <w:rPr>
          <w:lang w:eastAsia="ar-SA"/>
        </w:rPr>
        <w:t xml:space="preserve"> Relatório de planeamento, Relatório de especificação de requisitos do sistema e gráfico </w:t>
      </w:r>
      <w:proofErr w:type="spellStart"/>
      <w:r w:rsidRPr="04925307">
        <w:rPr>
          <w:lang w:eastAsia="ar-SA"/>
        </w:rPr>
        <w:t>Gantt</w:t>
      </w:r>
      <w:proofErr w:type="spellEnd"/>
      <w:r w:rsidRPr="04925307">
        <w:rPr>
          <w:lang w:eastAsia="ar-SA"/>
        </w:rPr>
        <w:t xml:space="preserve"> com a datação dos passos do projeto.</w:t>
      </w:r>
    </w:p>
    <w:p w14:paraId="0CAE853A" w14:textId="08A69605" w:rsidR="04925307" w:rsidRDefault="04925307" w:rsidP="04925307">
      <w:pPr>
        <w:ind w:left="360"/>
        <w:rPr>
          <w:lang w:eastAsia="ar-SA"/>
        </w:rPr>
      </w:pPr>
    </w:p>
    <w:p w14:paraId="71ACE142" w14:textId="77777777" w:rsidR="003004D1" w:rsidRDefault="003004D1" w:rsidP="1FE90824">
      <w:pPr>
        <w:pStyle w:val="Ttulo2"/>
        <w:numPr>
          <w:ilvl w:val="1"/>
          <w:numId w:val="0"/>
        </w:numPr>
        <w:tabs>
          <w:tab w:val="left" w:pos="576"/>
        </w:tabs>
        <w:rPr>
          <w:b/>
        </w:rPr>
      </w:pPr>
      <w:r w:rsidRPr="1FE90824">
        <w:rPr>
          <w:b/>
        </w:rPr>
        <w:t>Requisitos de Pessoal</w:t>
      </w:r>
    </w:p>
    <w:p w14:paraId="4F2AA503" w14:textId="49D91352" w:rsidR="003004D1" w:rsidRDefault="003004D1" w:rsidP="1FE90824">
      <w:pPr>
        <w:numPr>
          <w:ilvl w:val="0"/>
          <w:numId w:val="12"/>
        </w:numPr>
        <w:tabs>
          <w:tab w:val="left" w:pos="720"/>
        </w:tabs>
        <w:spacing w:line="259" w:lineRule="auto"/>
        <w:rPr>
          <w:b/>
          <w:bCs/>
          <w:szCs w:val="24"/>
        </w:rPr>
      </w:pPr>
      <w:r w:rsidRPr="1FE90824">
        <w:rPr>
          <w:b/>
          <w:lang w:eastAsia="ar-SA"/>
        </w:rPr>
        <w:t xml:space="preserve">Membros da equipa de desenvolvimento </w:t>
      </w:r>
      <w:r w:rsidR="1FE90824" w:rsidRPr="1FE90824">
        <w:rPr>
          <w:b/>
          <w:bCs/>
          <w:lang w:eastAsia="ar-SA"/>
        </w:rPr>
        <w:t>–</w:t>
      </w:r>
    </w:p>
    <w:p w14:paraId="197AFA72" w14:textId="1D6F67D8" w:rsidR="003004D1" w:rsidRDefault="1FE90824" w:rsidP="1FE90824">
      <w:pPr>
        <w:pStyle w:val="PargrafodaLista"/>
        <w:numPr>
          <w:ilvl w:val="1"/>
          <w:numId w:val="11"/>
        </w:numPr>
        <w:tabs>
          <w:tab w:val="left" w:pos="720"/>
        </w:tabs>
        <w:rPr>
          <w:szCs w:val="24"/>
        </w:rPr>
      </w:pPr>
      <w:r w:rsidRPr="1FE90824">
        <w:rPr>
          <w:lang w:eastAsia="ar-SA"/>
        </w:rPr>
        <w:t>Miguel Mendonça nº2180711</w:t>
      </w:r>
    </w:p>
    <w:p w14:paraId="05E8C594" w14:textId="0723C45A" w:rsidR="1FE90824" w:rsidRDefault="1FE90824" w:rsidP="1FE90824">
      <w:pPr>
        <w:pStyle w:val="PargrafodaLista"/>
        <w:numPr>
          <w:ilvl w:val="1"/>
          <w:numId w:val="11"/>
        </w:numPr>
        <w:rPr>
          <w:szCs w:val="24"/>
          <w:lang w:eastAsia="ar-SA"/>
        </w:rPr>
      </w:pPr>
      <w:r w:rsidRPr="1FE90824">
        <w:rPr>
          <w:lang w:eastAsia="ar-SA"/>
        </w:rPr>
        <w:t>Rodolfo Barreira nº2180714</w:t>
      </w:r>
    </w:p>
    <w:p w14:paraId="1DE699C5" w14:textId="5194A68A" w:rsidR="003004D1" w:rsidRDefault="1FE90824" w:rsidP="1FE90824">
      <w:pPr>
        <w:numPr>
          <w:ilvl w:val="0"/>
          <w:numId w:val="12"/>
        </w:numPr>
        <w:tabs>
          <w:tab w:val="left" w:pos="720"/>
        </w:tabs>
        <w:spacing w:line="259" w:lineRule="auto"/>
        <w:rPr>
          <w:b/>
          <w:szCs w:val="24"/>
          <w:lang w:eastAsia="ar-SA"/>
        </w:rPr>
      </w:pPr>
      <w:r w:rsidRPr="1FE90824">
        <w:rPr>
          <w:b/>
          <w:bCs/>
          <w:lang w:eastAsia="ar-SA"/>
        </w:rPr>
        <w:t xml:space="preserve">Utilizadores – </w:t>
      </w:r>
      <w:r w:rsidRPr="1FE90824">
        <w:rPr>
          <w:lang w:eastAsia="ar-SA"/>
        </w:rPr>
        <w:t xml:space="preserve">Gestores das lojas </w:t>
      </w:r>
      <w:proofErr w:type="spellStart"/>
      <w:r w:rsidRPr="1FE90824">
        <w:rPr>
          <w:lang w:eastAsia="ar-SA"/>
        </w:rPr>
        <w:t>bookids</w:t>
      </w:r>
      <w:proofErr w:type="spellEnd"/>
    </w:p>
    <w:p w14:paraId="32A5D071" w14:textId="77777777" w:rsidR="003004D1" w:rsidRDefault="003004D1" w:rsidP="00A971F3">
      <w:pPr>
        <w:pStyle w:val="Ttulo1"/>
        <w:numPr>
          <w:ilvl w:val="0"/>
          <w:numId w:val="0"/>
        </w:numPr>
        <w:ind w:left="432" w:hanging="432"/>
      </w:pPr>
      <w:r>
        <w:lastRenderedPageBreak/>
        <w:t>Perspetiva de Desenvolvimento</w:t>
      </w:r>
    </w:p>
    <w:p w14:paraId="1F2C5E8C" w14:textId="502F590F" w:rsidR="003004D1" w:rsidRDefault="00F4023B" w:rsidP="00F4023B">
      <w:pPr>
        <w:jc w:val="both"/>
        <w:rPr>
          <w:lang w:eastAsia="ar-SA"/>
        </w:rPr>
      </w:pPr>
      <w:r>
        <w:rPr>
          <w:lang w:eastAsia="ar-SA"/>
        </w:rPr>
        <w:t>Utilizámos uma Listagem UML para descrever várias etapas de desenvolvimento do website de uma forma simples.</w:t>
      </w:r>
    </w:p>
    <w:p w14:paraId="437869A5" w14:textId="5033C68C" w:rsidR="00150EC2" w:rsidRDefault="00150EC2" w:rsidP="00F4023B">
      <w:pPr>
        <w:jc w:val="both"/>
        <w:rPr>
          <w:lang w:eastAsia="ar-SA"/>
        </w:rPr>
      </w:pPr>
    </w:p>
    <w:p w14:paraId="6D54D61A" w14:textId="0E07A068" w:rsidR="00150EC2" w:rsidRDefault="00894965" w:rsidP="00F4023B">
      <w:pPr>
        <w:jc w:val="both"/>
      </w:pPr>
      <w:r>
        <w:rPr>
          <w:noProof/>
        </w:rPr>
        <w:pict w14:anchorId="6A59B1D1">
          <v:shape id="Diagrama 1" o:spid="_x0000_i1026" type="#_x0000_t75" style="width:6in;height:255pt;visibility:visible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">
            <v:imagedata r:id="rId9" o:title="" cropleft="-10072f" cropright="-9874f"/>
            <o:lock v:ext="edit" aspectratio="f"/>
          </v:shape>
        </w:pict>
      </w:r>
    </w:p>
    <w:p w14:paraId="0433E619" w14:textId="1D7F1B54" w:rsidR="003004D1" w:rsidRDefault="003004D1" w:rsidP="00A971F3">
      <w:pPr>
        <w:pStyle w:val="Ttulo1"/>
        <w:numPr>
          <w:ilvl w:val="0"/>
          <w:numId w:val="0"/>
        </w:numPr>
        <w:ind w:left="432" w:hanging="432"/>
      </w:pPr>
      <w:r>
        <w:lastRenderedPageBreak/>
        <w:t xml:space="preserve">Anexo </w:t>
      </w:r>
      <w:r w:rsidR="00A971F3">
        <w:t>do planeamento do projeto</w:t>
      </w:r>
    </w:p>
    <w:p w14:paraId="6066354D" w14:textId="0E94FDBC" w:rsidR="00B91F03" w:rsidRDefault="00B91F03" w:rsidP="00B91F03">
      <w:r>
        <w:t xml:space="preserve">Junto com este projeto está anexado o planeamento do projeto feito em </w:t>
      </w:r>
      <w:proofErr w:type="spellStart"/>
      <w:r>
        <w:t>project</w:t>
      </w:r>
      <w:proofErr w:type="spellEnd"/>
      <w:r>
        <w:t xml:space="preserve"> 2016, no qual estão contidos os diagramas de responsabilidade e </w:t>
      </w:r>
      <w:proofErr w:type="spellStart"/>
      <w:r>
        <w:t>gantt</w:t>
      </w:r>
      <w:proofErr w:type="spellEnd"/>
      <w:r>
        <w:t>.</w:t>
      </w:r>
    </w:p>
    <w:p w14:paraId="445F371C" w14:textId="77777777" w:rsidR="00B91F03" w:rsidRPr="00B91F03" w:rsidRDefault="00B91F03" w:rsidP="00B91F03"/>
    <w:p w14:paraId="560EFA43" w14:textId="04D6C687" w:rsidR="003004D1" w:rsidRDefault="003004D1"/>
    <w:sectPr w:rsidR="003004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411" w:left="1418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C9D96" w14:textId="77777777" w:rsidR="00296249" w:rsidRDefault="00296249">
      <w:r>
        <w:separator/>
      </w:r>
    </w:p>
  </w:endnote>
  <w:endnote w:type="continuationSeparator" w:id="0">
    <w:p w14:paraId="0AA08419" w14:textId="77777777" w:rsidR="00296249" w:rsidRDefault="00296249">
      <w:r>
        <w:continuationSeparator/>
      </w:r>
    </w:p>
  </w:endnote>
  <w:endnote w:type="continuationNotice" w:id="1">
    <w:p w14:paraId="38DC1298" w14:textId="77777777" w:rsidR="00296249" w:rsidRDefault="002962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Gill Sans">
    <w:altName w:val="Gill Sans MT"/>
    <w:charset w:val="00"/>
    <w:family w:val="auto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F4C39" w14:textId="77777777" w:rsidR="00296249" w:rsidRDefault="0029624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EF0CD" w14:textId="77777777" w:rsidR="00296249" w:rsidRDefault="00296249">
    <w:pPr>
      <w:pStyle w:val="Rodap"/>
      <w:tabs>
        <w:tab w:val="clear" w:pos="8306"/>
        <w:tab w:val="right" w:pos="9180"/>
      </w:tabs>
    </w:pPr>
    <w:proofErr w:type="spellStart"/>
    <w:r>
      <w:rPr>
        <w:b/>
        <w:bCs/>
        <w:shadow/>
        <w:spacing w:val="40"/>
        <w:sz w:val="20"/>
      </w:rPr>
      <w:t>Template</w:t>
    </w:r>
    <w:proofErr w:type="spellEnd"/>
    <w:r>
      <w:rPr>
        <w:b/>
        <w:bCs/>
        <w:shadow/>
        <w:spacing w:val="40"/>
        <w:sz w:val="20"/>
      </w:rPr>
      <w:t xml:space="preserve"> de Relatório de Especificação de Requisitos</w:t>
    </w:r>
    <w:r>
      <w:rPr>
        <w:b/>
        <w:bCs/>
        <w:shadow/>
        <w:spacing w:val="40"/>
        <w:sz w:val="20"/>
      </w:rPr>
      <w:tab/>
    </w:r>
    <w:r>
      <w:rPr>
        <w:b/>
        <w:bCs/>
        <w:shadow/>
        <w:spacing w:val="40"/>
        <w:sz w:val="20"/>
      </w:rPr>
      <w:fldChar w:fldCharType="begin"/>
    </w:r>
    <w:r>
      <w:rPr>
        <w:b/>
        <w:bCs/>
        <w:shadow/>
        <w:spacing w:val="40"/>
        <w:sz w:val="20"/>
      </w:rPr>
      <w:instrText xml:space="preserve"> PAGE </w:instrText>
    </w:r>
    <w:r>
      <w:rPr>
        <w:b/>
        <w:bCs/>
        <w:shadow/>
        <w:spacing w:val="40"/>
        <w:sz w:val="20"/>
      </w:rPr>
      <w:fldChar w:fldCharType="separate"/>
    </w:r>
    <w:r>
      <w:rPr>
        <w:b/>
        <w:bCs/>
        <w:shadow/>
        <w:spacing w:val="40"/>
        <w:sz w:val="20"/>
      </w:rPr>
      <w:t>9</w:t>
    </w:r>
    <w:r>
      <w:rPr>
        <w:b/>
        <w:bCs/>
        <w:shadow/>
        <w:spacing w:val="40"/>
        <w:sz w:val="20"/>
      </w:rPr>
      <w:fldChar w:fldCharType="end"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8A6DB" w14:textId="77777777" w:rsidR="00296249" w:rsidRDefault="002962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AE60D" w14:textId="77777777" w:rsidR="00296249" w:rsidRDefault="00296249">
      <w:r>
        <w:separator/>
      </w:r>
    </w:p>
  </w:footnote>
  <w:footnote w:type="continuationSeparator" w:id="0">
    <w:p w14:paraId="0112F2BE" w14:textId="77777777" w:rsidR="00296249" w:rsidRDefault="00296249">
      <w:r>
        <w:continuationSeparator/>
      </w:r>
    </w:p>
  </w:footnote>
  <w:footnote w:type="continuationNotice" w:id="1">
    <w:p w14:paraId="7871BACF" w14:textId="77777777" w:rsidR="00296249" w:rsidRDefault="002962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0E8C0" w14:textId="77777777" w:rsidR="00296249" w:rsidRDefault="002962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5E769" w14:textId="77777777" w:rsidR="00296249" w:rsidRDefault="00296249">
    <w:pPr>
      <w:pStyle w:val="Cabealho"/>
      <w:jc w:val="right"/>
    </w:pPr>
    <w:r>
      <w:rPr>
        <w:b/>
        <w:bCs/>
        <w:sz w:val="28"/>
        <w:lang w:eastAsia="ar-SA"/>
      </w:rPr>
      <w:t>2018/19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447A4" w14:textId="77777777" w:rsidR="00296249" w:rsidRDefault="002962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0E9A5DFC"/>
    <w:multiLevelType w:val="hybridMultilevel"/>
    <w:tmpl w:val="93BCF9A4"/>
    <w:lvl w:ilvl="0" w:tplc="C4988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497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DECC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41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A8DD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7480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E8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0B3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3827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B0499"/>
    <w:multiLevelType w:val="hybridMultilevel"/>
    <w:tmpl w:val="FFFFFFFF"/>
    <w:lvl w:ilvl="0" w:tplc="0908D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67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0C4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6F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40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C01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85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764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866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D31F4"/>
    <w:multiLevelType w:val="hybridMultilevel"/>
    <w:tmpl w:val="FFFFFFFF"/>
    <w:lvl w:ilvl="0" w:tplc="5162797E">
      <w:start w:val="1"/>
      <w:numFmt w:val="lowerLetter"/>
      <w:lvlText w:val="%1."/>
      <w:lvlJc w:val="left"/>
      <w:pPr>
        <w:ind w:left="720" w:hanging="360"/>
      </w:pPr>
    </w:lvl>
    <w:lvl w:ilvl="1" w:tplc="568003A2">
      <w:start w:val="1"/>
      <w:numFmt w:val="lowerLetter"/>
      <w:lvlText w:val="%2."/>
      <w:lvlJc w:val="left"/>
      <w:pPr>
        <w:ind w:left="1440" w:hanging="360"/>
      </w:pPr>
    </w:lvl>
    <w:lvl w:ilvl="2" w:tplc="C5D4EC50">
      <w:start w:val="1"/>
      <w:numFmt w:val="lowerRoman"/>
      <w:lvlText w:val="%3."/>
      <w:lvlJc w:val="right"/>
      <w:pPr>
        <w:ind w:left="2160" w:hanging="180"/>
      </w:pPr>
    </w:lvl>
    <w:lvl w:ilvl="3" w:tplc="5E007B18">
      <w:start w:val="1"/>
      <w:numFmt w:val="decimal"/>
      <w:lvlText w:val="%4."/>
      <w:lvlJc w:val="left"/>
      <w:pPr>
        <w:ind w:left="2880" w:hanging="360"/>
      </w:pPr>
    </w:lvl>
    <w:lvl w:ilvl="4" w:tplc="E50C94AC">
      <w:start w:val="1"/>
      <w:numFmt w:val="lowerLetter"/>
      <w:lvlText w:val="%5."/>
      <w:lvlJc w:val="left"/>
      <w:pPr>
        <w:ind w:left="3600" w:hanging="360"/>
      </w:pPr>
    </w:lvl>
    <w:lvl w:ilvl="5" w:tplc="31BC4332">
      <w:start w:val="1"/>
      <w:numFmt w:val="lowerRoman"/>
      <w:lvlText w:val="%6."/>
      <w:lvlJc w:val="right"/>
      <w:pPr>
        <w:ind w:left="4320" w:hanging="180"/>
      </w:pPr>
    </w:lvl>
    <w:lvl w:ilvl="6" w:tplc="4ABC6228">
      <w:start w:val="1"/>
      <w:numFmt w:val="decimal"/>
      <w:lvlText w:val="%7."/>
      <w:lvlJc w:val="left"/>
      <w:pPr>
        <w:ind w:left="5040" w:hanging="360"/>
      </w:pPr>
    </w:lvl>
    <w:lvl w:ilvl="7" w:tplc="18164EC0">
      <w:start w:val="1"/>
      <w:numFmt w:val="lowerLetter"/>
      <w:lvlText w:val="%8."/>
      <w:lvlJc w:val="left"/>
      <w:pPr>
        <w:ind w:left="5760" w:hanging="360"/>
      </w:pPr>
    </w:lvl>
    <w:lvl w:ilvl="8" w:tplc="A57AE83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12399"/>
    <w:multiLevelType w:val="hybridMultilevel"/>
    <w:tmpl w:val="A5147DBE"/>
    <w:lvl w:ilvl="0" w:tplc="449EBA6E">
      <w:start w:val="1"/>
      <w:numFmt w:val="decimal"/>
      <w:lvlText w:val="%1."/>
      <w:lvlJc w:val="left"/>
      <w:pPr>
        <w:ind w:left="720" w:hanging="360"/>
      </w:pPr>
    </w:lvl>
    <w:lvl w:ilvl="1" w:tplc="802E0AD8">
      <w:start w:val="1"/>
      <w:numFmt w:val="lowerLetter"/>
      <w:lvlText w:val="%2."/>
      <w:lvlJc w:val="left"/>
      <w:pPr>
        <w:ind w:left="1440" w:hanging="360"/>
      </w:pPr>
    </w:lvl>
    <w:lvl w:ilvl="2" w:tplc="749AD346">
      <w:start w:val="1"/>
      <w:numFmt w:val="lowerRoman"/>
      <w:lvlText w:val="%3."/>
      <w:lvlJc w:val="right"/>
      <w:pPr>
        <w:ind w:left="2160" w:hanging="180"/>
      </w:pPr>
    </w:lvl>
    <w:lvl w:ilvl="3" w:tplc="A218EE5E">
      <w:start w:val="1"/>
      <w:numFmt w:val="decimal"/>
      <w:lvlText w:val="%4."/>
      <w:lvlJc w:val="left"/>
      <w:pPr>
        <w:ind w:left="2880" w:hanging="360"/>
      </w:pPr>
    </w:lvl>
    <w:lvl w:ilvl="4" w:tplc="433A535A">
      <w:start w:val="1"/>
      <w:numFmt w:val="lowerLetter"/>
      <w:lvlText w:val="%5."/>
      <w:lvlJc w:val="left"/>
      <w:pPr>
        <w:ind w:left="3600" w:hanging="360"/>
      </w:pPr>
    </w:lvl>
    <w:lvl w:ilvl="5" w:tplc="345282D0">
      <w:start w:val="1"/>
      <w:numFmt w:val="lowerRoman"/>
      <w:lvlText w:val="%6."/>
      <w:lvlJc w:val="right"/>
      <w:pPr>
        <w:ind w:left="4320" w:hanging="180"/>
      </w:pPr>
    </w:lvl>
    <w:lvl w:ilvl="6" w:tplc="09B6DFBC">
      <w:start w:val="1"/>
      <w:numFmt w:val="decimal"/>
      <w:lvlText w:val="%7."/>
      <w:lvlJc w:val="left"/>
      <w:pPr>
        <w:ind w:left="5040" w:hanging="360"/>
      </w:pPr>
    </w:lvl>
    <w:lvl w:ilvl="7" w:tplc="ACD84B7A">
      <w:start w:val="1"/>
      <w:numFmt w:val="lowerLetter"/>
      <w:lvlText w:val="%8."/>
      <w:lvlJc w:val="left"/>
      <w:pPr>
        <w:ind w:left="5760" w:hanging="360"/>
      </w:pPr>
    </w:lvl>
    <w:lvl w:ilvl="8" w:tplc="186AFBA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10BE8"/>
    <w:multiLevelType w:val="multilevel"/>
    <w:tmpl w:val="E47A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E4706"/>
    <w:multiLevelType w:val="hybridMultilevel"/>
    <w:tmpl w:val="FFFFFFFF"/>
    <w:lvl w:ilvl="0" w:tplc="F33CFE10">
      <w:start w:val="1"/>
      <w:numFmt w:val="lowerLetter"/>
      <w:lvlText w:val="%1."/>
      <w:lvlJc w:val="left"/>
      <w:pPr>
        <w:ind w:left="720" w:hanging="360"/>
      </w:pPr>
    </w:lvl>
    <w:lvl w:ilvl="1" w:tplc="5A8E7F5C">
      <w:start w:val="1"/>
      <w:numFmt w:val="lowerLetter"/>
      <w:lvlText w:val="%2."/>
      <w:lvlJc w:val="left"/>
      <w:pPr>
        <w:ind w:left="1440" w:hanging="360"/>
      </w:pPr>
    </w:lvl>
    <w:lvl w:ilvl="2" w:tplc="6F545426">
      <w:start w:val="1"/>
      <w:numFmt w:val="lowerRoman"/>
      <w:lvlText w:val="%3."/>
      <w:lvlJc w:val="right"/>
      <w:pPr>
        <w:ind w:left="2160" w:hanging="180"/>
      </w:pPr>
    </w:lvl>
    <w:lvl w:ilvl="3" w:tplc="CF569BA2">
      <w:start w:val="1"/>
      <w:numFmt w:val="decimal"/>
      <w:lvlText w:val="%4."/>
      <w:lvlJc w:val="left"/>
      <w:pPr>
        <w:ind w:left="2880" w:hanging="360"/>
      </w:pPr>
    </w:lvl>
    <w:lvl w:ilvl="4" w:tplc="15BC42D0">
      <w:start w:val="1"/>
      <w:numFmt w:val="lowerLetter"/>
      <w:lvlText w:val="%5."/>
      <w:lvlJc w:val="left"/>
      <w:pPr>
        <w:ind w:left="3600" w:hanging="360"/>
      </w:pPr>
    </w:lvl>
    <w:lvl w:ilvl="5" w:tplc="82E86092">
      <w:start w:val="1"/>
      <w:numFmt w:val="lowerRoman"/>
      <w:lvlText w:val="%6."/>
      <w:lvlJc w:val="right"/>
      <w:pPr>
        <w:ind w:left="4320" w:hanging="180"/>
      </w:pPr>
    </w:lvl>
    <w:lvl w:ilvl="6" w:tplc="5C5A4D54">
      <w:start w:val="1"/>
      <w:numFmt w:val="decimal"/>
      <w:lvlText w:val="%7."/>
      <w:lvlJc w:val="left"/>
      <w:pPr>
        <w:ind w:left="5040" w:hanging="360"/>
      </w:pPr>
    </w:lvl>
    <w:lvl w:ilvl="7" w:tplc="E5F8E61C">
      <w:start w:val="1"/>
      <w:numFmt w:val="lowerLetter"/>
      <w:lvlText w:val="%8."/>
      <w:lvlJc w:val="left"/>
      <w:pPr>
        <w:ind w:left="5760" w:hanging="360"/>
      </w:pPr>
    </w:lvl>
    <w:lvl w:ilvl="8" w:tplc="54B631B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95BF0"/>
    <w:multiLevelType w:val="hybridMultilevel"/>
    <w:tmpl w:val="FFFFFFFF"/>
    <w:lvl w:ilvl="0" w:tplc="961052B6">
      <w:start w:val="1"/>
      <w:numFmt w:val="lowerLetter"/>
      <w:lvlText w:val="%1."/>
      <w:lvlJc w:val="left"/>
      <w:pPr>
        <w:ind w:left="720" w:hanging="360"/>
      </w:pPr>
    </w:lvl>
    <w:lvl w:ilvl="1" w:tplc="9F4CCFA0">
      <w:start w:val="1"/>
      <w:numFmt w:val="lowerLetter"/>
      <w:lvlText w:val="%2."/>
      <w:lvlJc w:val="left"/>
      <w:pPr>
        <w:ind w:left="1440" w:hanging="360"/>
      </w:pPr>
    </w:lvl>
    <w:lvl w:ilvl="2" w:tplc="C1848A6A">
      <w:start w:val="1"/>
      <w:numFmt w:val="lowerRoman"/>
      <w:lvlText w:val="%3."/>
      <w:lvlJc w:val="right"/>
      <w:pPr>
        <w:ind w:left="2160" w:hanging="180"/>
      </w:pPr>
    </w:lvl>
    <w:lvl w:ilvl="3" w:tplc="7988EB40">
      <w:start w:val="1"/>
      <w:numFmt w:val="decimal"/>
      <w:lvlText w:val="%4."/>
      <w:lvlJc w:val="left"/>
      <w:pPr>
        <w:ind w:left="2880" w:hanging="360"/>
      </w:pPr>
    </w:lvl>
    <w:lvl w:ilvl="4" w:tplc="B79A350E">
      <w:start w:val="1"/>
      <w:numFmt w:val="lowerLetter"/>
      <w:lvlText w:val="%5."/>
      <w:lvlJc w:val="left"/>
      <w:pPr>
        <w:ind w:left="3600" w:hanging="360"/>
      </w:pPr>
    </w:lvl>
    <w:lvl w:ilvl="5" w:tplc="EC7622CA">
      <w:start w:val="1"/>
      <w:numFmt w:val="lowerRoman"/>
      <w:lvlText w:val="%6."/>
      <w:lvlJc w:val="right"/>
      <w:pPr>
        <w:ind w:left="4320" w:hanging="180"/>
      </w:pPr>
    </w:lvl>
    <w:lvl w:ilvl="6" w:tplc="EF50861E">
      <w:start w:val="1"/>
      <w:numFmt w:val="decimal"/>
      <w:lvlText w:val="%7."/>
      <w:lvlJc w:val="left"/>
      <w:pPr>
        <w:ind w:left="5040" w:hanging="360"/>
      </w:pPr>
    </w:lvl>
    <w:lvl w:ilvl="7" w:tplc="90905C8E">
      <w:start w:val="1"/>
      <w:numFmt w:val="lowerLetter"/>
      <w:lvlText w:val="%8."/>
      <w:lvlJc w:val="left"/>
      <w:pPr>
        <w:ind w:left="5760" w:hanging="360"/>
      </w:pPr>
    </w:lvl>
    <w:lvl w:ilvl="8" w:tplc="1946E68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C7B2A"/>
    <w:multiLevelType w:val="hybridMultilevel"/>
    <w:tmpl w:val="69C4DA0A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4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</w:num>
  <w:num w:numId="12">
    <w:abstractNumId w:val="9"/>
  </w:num>
  <w:num w:numId="13">
    <w:abstractNumId w:val="12"/>
  </w:num>
  <w:num w:numId="14">
    <w:abstractNumId w:val="13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noLeading/>
    <w:spaceForUL/>
    <w:balanceSingleByteDoubleByteWidth/>
    <w:doNotLeaveBackslashAlone/>
    <w:ulTrailSpace/>
    <w:doNotExpandShiftReturn/>
    <w:usePrinterMetrics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27"/>
    <w:rsid w:val="00003387"/>
    <w:rsid w:val="0005442D"/>
    <w:rsid w:val="00055839"/>
    <w:rsid w:val="0008186B"/>
    <w:rsid w:val="000908D8"/>
    <w:rsid w:val="000A2662"/>
    <w:rsid w:val="000A3879"/>
    <w:rsid w:val="000B1278"/>
    <w:rsid w:val="000F7F0E"/>
    <w:rsid w:val="00150EC2"/>
    <w:rsid w:val="001566BC"/>
    <w:rsid w:val="001708B2"/>
    <w:rsid w:val="00174AE5"/>
    <w:rsid w:val="001806BF"/>
    <w:rsid w:val="00193427"/>
    <w:rsid w:val="001D37F6"/>
    <w:rsid w:val="001E0195"/>
    <w:rsid w:val="0020731D"/>
    <w:rsid w:val="00272576"/>
    <w:rsid w:val="00296249"/>
    <w:rsid w:val="003004D1"/>
    <w:rsid w:val="00350D1A"/>
    <w:rsid w:val="00354D1C"/>
    <w:rsid w:val="003B662B"/>
    <w:rsid w:val="003C7F3F"/>
    <w:rsid w:val="00434465"/>
    <w:rsid w:val="00473C5E"/>
    <w:rsid w:val="004847DD"/>
    <w:rsid w:val="004A0390"/>
    <w:rsid w:val="004B5BF4"/>
    <w:rsid w:val="004D2FF7"/>
    <w:rsid w:val="004E2838"/>
    <w:rsid w:val="004F4E1F"/>
    <w:rsid w:val="00503113"/>
    <w:rsid w:val="00504CF3"/>
    <w:rsid w:val="0053279E"/>
    <w:rsid w:val="005913AF"/>
    <w:rsid w:val="005C12F8"/>
    <w:rsid w:val="005F2AEC"/>
    <w:rsid w:val="00601318"/>
    <w:rsid w:val="006120D4"/>
    <w:rsid w:val="006425CB"/>
    <w:rsid w:val="00654AD3"/>
    <w:rsid w:val="00673FC2"/>
    <w:rsid w:val="00696156"/>
    <w:rsid w:val="006C131C"/>
    <w:rsid w:val="006D168E"/>
    <w:rsid w:val="006D411C"/>
    <w:rsid w:val="006F75A3"/>
    <w:rsid w:val="00734448"/>
    <w:rsid w:val="007344E6"/>
    <w:rsid w:val="00797BE7"/>
    <w:rsid w:val="007A5CC3"/>
    <w:rsid w:val="0081434F"/>
    <w:rsid w:val="00851083"/>
    <w:rsid w:val="0089265C"/>
    <w:rsid w:val="00894965"/>
    <w:rsid w:val="008B2B33"/>
    <w:rsid w:val="008E4E18"/>
    <w:rsid w:val="009003E7"/>
    <w:rsid w:val="00910CCB"/>
    <w:rsid w:val="00945BEB"/>
    <w:rsid w:val="009672B0"/>
    <w:rsid w:val="00975633"/>
    <w:rsid w:val="0097656C"/>
    <w:rsid w:val="00A2162C"/>
    <w:rsid w:val="00A57D55"/>
    <w:rsid w:val="00A722A5"/>
    <w:rsid w:val="00A778A6"/>
    <w:rsid w:val="00A971F3"/>
    <w:rsid w:val="00AB43DE"/>
    <w:rsid w:val="00AB4D06"/>
    <w:rsid w:val="00AF2D94"/>
    <w:rsid w:val="00B06005"/>
    <w:rsid w:val="00B754C6"/>
    <w:rsid w:val="00B87FA0"/>
    <w:rsid w:val="00B91F03"/>
    <w:rsid w:val="00B96CCC"/>
    <w:rsid w:val="00BD2104"/>
    <w:rsid w:val="00C80A05"/>
    <w:rsid w:val="00CD2305"/>
    <w:rsid w:val="00CE13AB"/>
    <w:rsid w:val="00D05878"/>
    <w:rsid w:val="00D24D81"/>
    <w:rsid w:val="00DE2E17"/>
    <w:rsid w:val="00DE3D6A"/>
    <w:rsid w:val="00E376A2"/>
    <w:rsid w:val="00EA39A1"/>
    <w:rsid w:val="00EE2CF1"/>
    <w:rsid w:val="00EF3E1A"/>
    <w:rsid w:val="00F21E37"/>
    <w:rsid w:val="00F4023B"/>
    <w:rsid w:val="00F47C63"/>
    <w:rsid w:val="00F764CF"/>
    <w:rsid w:val="00F93E81"/>
    <w:rsid w:val="00F95B00"/>
    <w:rsid w:val="00FA277E"/>
    <w:rsid w:val="00FD6167"/>
    <w:rsid w:val="00FE29AE"/>
    <w:rsid w:val="04925307"/>
    <w:rsid w:val="13FD0010"/>
    <w:rsid w:val="183E260A"/>
    <w:rsid w:val="1C05F47B"/>
    <w:rsid w:val="1FE90824"/>
    <w:rsid w:val="222EBD44"/>
    <w:rsid w:val="268F861B"/>
    <w:rsid w:val="42646AF5"/>
    <w:rsid w:val="4ABCE442"/>
    <w:rsid w:val="537999FB"/>
    <w:rsid w:val="5BC09AC5"/>
    <w:rsid w:val="619F8A9C"/>
    <w:rsid w:val="67220311"/>
    <w:rsid w:val="72F4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2C5E0C16"/>
  <w15:chartTrackingRefBased/>
  <w15:docId w15:val="{EB2945A5-2B08-4934-8171-F08C43DC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pageBreakBefore/>
      <w:widowControl/>
      <w:numPr>
        <w:numId w:val="1"/>
      </w:numPr>
      <w:spacing w:before="480" w:line="340" w:lineRule="atLeast"/>
      <w:outlineLvl w:val="0"/>
    </w:pPr>
    <w:rPr>
      <w:rFonts w:ascii="Garamond" w:hAnsi="Garamond" w:cs="Garamond"/>
      <w:b/>
      <w:bCs/>
      <w:sz w:val="28"/>
      <w:szCs w:val="44"/>
    </w:rPr>
  </w:style>
  <w:style w:type="paragraph" w:styleId="Ttulo2">
    <w:name w:val="heading 2"/>
    <w:basedOn w:val="Normal"/>
    <w:next w:val="Normal"/>
    <w:qFormat/>
    <w:pPr>
      <w:keepNext/>
      <w:widowControl/>
      <w:numPr>
        <w:ilvl w:val="1"/>
        <w:numId w:val="1"/>
      </w:numPr>
      <w:spacing w:before="360" w:line="340" w:lineRule="atLeast"/>
      <w:outlineLvl w:val="1"/>
    </w:pPr>
    <w:rPr>
      <w:rFonts w:ascii="Garamond" w:hAnsi="Garamond" w:cs="Garamond"/>
      <w:iCs/>
      <w:sz w:val="28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Cs w:val="26"/>
    </w:rPr>
  </w:style>
  <w:style w:type="paragraph" w:styleId="Ttulo4">
    <w:name w:val="heading 4"/>
    <w:basedOn w:val="Normal"/>
    <w:next w:val="Normal"/>
    <w:qFormat/>
    <w:pPr>
      <w:keepNext/>
      <w:widowControl/>
      <w:numPr>
        <w:ilvl w:val="3"/>
        <w:numId w:val="1"/>
      </w:numPr>
      <w:outlineLvl w:val="3"/>
    </w:pPr>
    <w:rPr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Fontepargpadro">
    <w:name w:val="Fonte parág. padrão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Tipodeletrapredefinidodopargrafo1">
    <w:name w:val="Tipo de letra predefinido do parágrafo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Tipodeletrapredefinidodopargrafo">
    <w:name w:val="WW-Tipo de letra predefinido do parágrafo"/>
  </w:style>
  <w:style w:type="character" w:styleId="Nmerodepgina">
    <w:name w:val="page number"/>
    <w:rPr>
      <w:sz w:val="20"/>
      <w:szCs w:val="20"/>
    </w:rPr>
  </w:style>
  <w:style w:type="character" w:customStyle="1" w:styleId="Smbolodenotaderodap">
    <w:name w:val="Símbolo de nota de rodapé"/>
  </w:style>
  <w:style w:type="character" w:customStyle="1" w:styleId="WW-Smbolodenotaderodap">
    <w:name w:val="WW-Símbolo de nota de rodapé"/>
  </w:style>
  <w:style w:type="character" w:customStyle="1" w:styleId="WW-Smbolodenotaderodap1">
    <w:name w:val="WW-Símbolo de nota de rodapé1"/>
    <w:rPr>
      <w:vertAlign w:val="superscript"/>
    </w:rPr>
  </w:style>
  <w:style w:type="character" w:styleId="Hiperligao">
    <w:name w:val="Hyperlink"/>
    <w:rPr>
      <w:color w:val="0000FF"/>
      <w:u w:val="single"/>
    </w:rPr>
  </w:style>
  <w:style w:type="paragraph" w:customStyle="1" w:styleId="Ttulo20">
    <w:name w:val="Título2"/>
    <w:basedOn w:val="Normal"/>
    <w:next w:val="Subttulo"/>
    <w:pPr>
      <w:spacing w:before="240" w:after="60"/>
      <w:jc w:val="center"/>
    </w:pPr>
    <w:rPr>
      <w:rFonts w:ascii="Arial" w:hAnsi="Arial" w:cs="Arial"/>
      <w:b/>
      <w:kern w:val="1"/>
      <w:sz w:val="32"/>
      <w:szCs w:val="32"/>
    </w:rPr>
  </w:style>
  <w:style w:type="paragraph" w:styleId="Corpodetexto">
    <w:name w:val="Body Text"/>
    <w:basedOn w:val="Normal"/>
    <w:pPr>
      <w:widowControl/>
      <w:jc w:val="both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">
    <w:name w:val="WW-Legend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">
    <w:name w:val="WW-Índice"/>
    <w:basedOn w:val="Normal"/>
    <w:pPr>
      <w:suppressLineNumbers/>
    </w:pPr>
    <w:rPr>
      <w:rFonts w:cs="Tahoma"/>
    </w:rPr>
  </w:style>
  <w:style w:type="paragraph" w:customStyle="1" w:styleId="WW-Ttulo">
    <w:name w:val="WW-T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1">
    <w:name w:val="WW-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1">
    <w:name w:val="WW-Índice1"/>
    <w:basedOn w:val="Normal"/>
    <w:pPr>
      <w:suppressLineNumbers/>
    </w:pPr>
    <w:rPr>
      <w:rFonts w:cs="Tahoma"/>
    </w:rPr>
  </w:style>
  <w:style w:type="paragraph" w:customStyle="1" w:styleId="WW-Ttulo1">
    <w:name w:val="WW-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Textodenotaderodap">
    <w:name w:val="footnote text"/>
    <w:basedOn w:val="Normal"/>
  </w:style>
  <w:style w:type="paragraph" w:styleId="Avanodecorpodetexto">
    <w:name w:val="Body Text Indent"/>
    <w:basedOn w:val="Normal"/>
    <w:pPr>
      <w:widowControl/>
      <w:spacing w:line="340" w:lineRule="atLeast"/>
      <w:ind w:firstLine="284"/>
      <w:jc w:val="both"/>
    </w:pPr>
    <w:rPr>
      <w:szCs w:val="24"/>
    </w:rPr>
  </w:style>
  <w:style w:type="paragraph" w:customStyle="1" w:styleId="WW-HTMLpr-formatado">
    <w:name w:val="WW-HTML pré-formatado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Contedodetabela">
    <w:name w:val="Conteúdo de tabela"/>
    <w:basedOn w:val="Corpodetexto"/>
    <w:pPr>
      <w:suppressLineNumbers/>
    </w:pPr>
  </w:style>
  <w:style w:type="paragraph" w:customStyle="1" w:styleId="WW-Contedodetabela">
    <w:name w:val="WW-Conteúdo de tabela"/>
    <w:basedOn w:val="Corpodetexto"/>
    <w:pPr>
      <w:suppressLineNumbers/>
    </w:pPr>
  </w:style>
  <w:style w:type="paragraph" w:customStyle="1" w:styleId="WW-Contedodetabela1">
    <w:name w:val="WW-Conteúdo de tabela1"/>
    <w:basedOn w:val="Corpodetexto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</w:rPr>
  </w:style>
  <w:style w:type="paragraph" w:customStyle="1" w:styleId="WW-Ttulodetabela">
    <w:name w:val="WW-Título de tabela"/>
    <w:basedOn w:val="WW-Contedodetabela"/>
    <w:pPr>
      <w:jc w:val="center"/>
    </w:pPr>
    <w:rPr>
      <w:b/>
      <w:bCs/>
      <w:i/>
      <w:iCs/>
    </w:rPr>
  </w:style>
  <w:style w:type="paragraph" w:customStyle="1" w:styleId="WW-Ttulodetabela1">
    <w:name w:val="WW-Título de tabela1"/>
    <w:basedOn w:val="WW-Contedodetabela1"/>
    <w:pPr>
      <w:jc w:val="center"/>
    </w:pPr>
    <w:rPr>
      <w:b/>
      <w:bCs/>
      <w:i/>
      <w:iCs/>
    </w:rPr>
  </w:style>
  <w:style w:type="paragraph" w:customStyle="1" w:styleId="Contedodamoldura">
    <w:name w:val="Conteúdo da moldura"/>
    <w:basedOn w:val="Corpodetexto"/>
  </w:style>
  <w:style w:type="paragraph" w:customStyle="1" w:styleId="WW-Contedodamoldura">
    <w:name w:val="WW-Conteúdo da moldura"/>
    <w:basedOn w:val="Corpodetexto"/>
  </w:style>
  <w:style w:type="paragraph" w:customStyle="1" w:styleId="WW-Contedodamoldura1">
    <w:name w:val="WW-Conteúdo da moldura1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Corpodetexto"/>
  </w:style>
  <w:style w:type="paragraph" w:customStyle="1" w:styleId="headding2">
    <w:name w:val="headding 2"/>
    <w:basedOn w:val="Normal"/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MapadoDocumento">
    <w:name w:val="Mapa do Documento"/>
    <w:basedOn w:val="Normal"/>
    <w:pPr>
      <w:shd w:val="clear" w:color="auto" w:fill="C6D5EC"/>
    </w:pPr>
    <w:rPr>
      <w:rFonts w:ascii="Lucida Grande" w:hAnsi="Lucida Grande" w:cs="Lucida Grande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Standard">
    <w:name w:val="Standard"/>
    <w:rsid w:val="00797BE7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character" w:customStyle="1" w:styleId="5yl5">
    <w:name w:val="_5yl5"/>
    <w:rsid w:val="00601318"/>
  </w:style>
  <w:style w:type="paragraph" w:styleId="PargrafodaLista">
    <w:name w:val="List Paragraph"/>
    <w:basedOn w:val="Normal"/>
    <w:uiPriority w:val="34"/>
    <w:qFormat/>
    <w:rsid w:val="00AB4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4EE1-B109-48A7-A827-75F03CD91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849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proposta de projecto II</vt:lpstr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proposta de projecto II</dc:title>
  <dc:subject/>
  <dc:creator>Paulo Madeira</dc:creator>
  <cp:keywords/>
  <dc:description/>
  <cp:lastModifiedBy>Miguel Alexandre Inácio Mendonça</cp:lastModifiedBy>
  <cp:revision>2</cp:revision>
  <cp:lastPrinted>2007-10-16T10:22:00Z</cp:lastPrinted>
  <dcterms:created xsi:type="dcterms:W3CDTF">2019-05-03T22:27:00Z</dcterms:created>
  <dcterms:modified xsi:type="dcterms:W3CDTF">2019-05-03T22:27:00Z</dcterms:modified>
</cp:coreProperties>
</file>